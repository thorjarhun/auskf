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B0" w:rsidRDefault="001A59B0">
      <w:pPr>
        <w:spacing w:before="8" w:line="100" w:lineRule="exact"/>
        <w:rPr>
          <w:sz w:val="10"/>
          <w:szCs w:val="10"/>
        </w:rPr>
      </w:pPr>
    </w:p>
    <w:p w:rsidR="001A59B0" w:rsidRDefault="00973DA0">
      <w:pPr>
        <w:ind w:left="102"/>
      </w:pPr>
      <w:r>
        <w:rPr>
          <w:noProof/>
          <w:lang w:eastAsia="ja-JP"/>
        </w:rPr>
        <w:drawing>
          <wp:inline distT="0" distB="0" distL="0" distR="0">
            <wp:extent cx="3121392" cy="8477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9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B0" w:rsidRDefault="00973DA0">
      <w:pPr>
        <w:spacing w:line="340" w:lineRule="exact"/>
        <w:ind w:left="1255" w:right="827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Kendo </w:t>
      </w:r>
      <w:r>
        <w:rPr>
          <w:b/>
          <w:spacing w:val="-1"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>o</w:t>
      </w:r>
      <w:r>
        <w:rPr>
          <w:b/>
          <w:spacing w:val="-2"/>
          <w:sz w:val="32"/>
          <w:szCs w:val="32"/>
        </w:rPr>
        <w:t>m</w:t>
      </w:r>
      <w:r>
        <w:rPr>
          <w:b/>
          <w:sz w:val="32"/>
          <w:szCs w:val="32"/>
        </w:rPr>
        <w:t>ot</w:t>
      </w:r>
      <w:r>
        <w:rPr>
          <w:b/>
          <w:spacing w:val="-1"/>
          <w:sz w:val="32"/>
          <w:szCs w:val="32"/>
        </w:rPr>
        <w:t>io</w:t>
      </w:r>
      <w:r>
        <w:rPr>
          <w:b/>
          <w:sz w:val="32"/>
          <w:szCs w:val="32"/>
        </w:rPr>
        <w:t>n Examinations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z w:val="32"/>
          <w:szCs w:val="32"/>
        </w:rPr>
        <w:t>Writ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n Test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z w:val="32"/>
          <w:szCs w:val="32"/>
        </w:rPr>
        <w:t>Q</w:t>
      </w:r>
      <w:r>
        <w:rPr>
          <w:b/>
          <w:spacing w:val="-2"/>
          <w:sz w:val="32"/>
          <w:szCs w:val="32"/>
        </w:rPr>
        <w:t>u</w:t>
      </w:r>
      <w:r>
        <w:rPr>
          <w:b/>
          <w:sz w:val="32"/>
          <w:szCs w:val="32"/>
        </w:rPr>
        <w:t>est</w:t>
      </w:r>
      <w:r>
        <w:rPr>
          <w:b/>
          <w:spacing w:val="-1"/>
          <w:sz w:val="32"/>
          <w:szCs w:val="32"/>
        </w:rPr>
        <w:t>i</w:t>
      </w:r>
      <w:r>
        <w:rPr>
          <w:b/>
          <w:sz w:val="32"/>
          <w:szCs w:val="32"/>
        </w:rPr>
        <w:t>ons</w:t>
      </w:r>
    </w:p>
    <w:p w:rsidR="001A59B0" w:rsidRDefault="00973DA0">
      <w:pPr>
        <w:spacing w:line="360" w:lineRule="exact"/>
        <w:ind w:left="3848" w:right="3419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(5-7 Dan </w:t>
      </w:r>
      <w:r>
        <w:rPr>
          <w:b/>
          <w:sz w:val="24"/>
          <w:szCs w:val="24"/>
        </w:rPr>
        <w:t>&amp;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32"/>
          <w:szCs w:val="32"/>
        </w:rPr>
        <w:t>Shogo)</w:t>
      </w:r>
    </w:p>
    <w:p w:rsidR="001A59B0" w:rsidRDefault="001A59B0">
      <w:pPr>
        <w:spacing w:before="10" w:line="100" w:lineRule="exact"/>
        <w:rPr>
          <w:sz w:val="11"/>
          <w:szCs w:val="11"/>
        </w:rPr>
      </w:pPr>
    </w:p>
    <w:p w:rsidR="001A59B0" w:rsidRDefault="001A59B0">
      <w:pPr>
        <w:spacing w:line="200" w:lineRule="exact"/>
      </w:pPr>
    </w:p>
    <w:p w:rsidR="001A59B0" w:rsidRDefault="00973DA0">
      <w:pPr>
        <w:ind w:left="456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Dan:</w:t>
      </w:r>
      <w:bookmarkStart w:id="0" w:name="_GoBack"/>
      <w:bookmarkEnd w:id="0"/>
    </w:p>
    <w:p w:rsidR="001A59B0" w:rsidRDefault="00973DA0">
      <w:pPr>
        <w:spacing w:before="3" w:line="320" w:lineRule="exact"/>
        <w:ind w:left="740" w:right="197"/>
        <w:jc w:val="both"/>
        <w:rPr>
          <w:sz w:val="28"/>
          <w:szCs w:val="28"/>
        </w:rPr>
      </w:pPr>
      <w:r>
        <w:rPr>
          <w:sz w:val="28"/>
          <w:szCs w:val="28"/>
        </w:rPr>
        <w:t>You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will be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assigned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questions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(A-E)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according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to 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rank,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pass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test.  Please s</w:t>
      </w:r>
      <w:r>
        <w:rPr>
          <w:spacing w:val="2"/>
          <w:sz w:val="28"/>
          <w:szCs w:val="28"/>
        </w:rPr>
        <w:t>e</w:t>
      </w:r>
      <w:r>
        <w:rPr>
          <w:sz w:val="28"/>
          <w:szCs w:val="28"/>
        </w:rPr>
        <w:t>nd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assignment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back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AUSKF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VP Pro</w:t>
      </w:r>
      <w:r>
        <w:rPr>
          <w:spacing w:val="-1"/>
          <w:sz w:val="28"/>
          <w:szCs w:val="28"/>
        </w:rPr>
        <w:t>m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tion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Exa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ination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within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onth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day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pass.</w:t>
      </w:r>
    </w:p>
    <w:p w:rsidR="001A59B0" w:rsidRDefault="001A59B0">
      <w:pPr>
        <w:spacing w:before="16" w:line="220" w:lineRule="exact"/>
        <w:rPr>
          <w:sz w:val="22"/>
          <w:szCs w:val="22"/>
        </w:rPr>
      </w:pPr>
    </w:p>
    <w:p w:rsidR="001A59B0" w:rsidRDefault="00973DA0">
      <w:pPr>
        <w:ind w:left="1024" w:right="2527"/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Write about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initiati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 techniques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sen</w:t>
      </w:r>
      <w:proofErr w:type="spellEnd"/>
      <w:r>
        <w:rPr>
          <w:sz w:val="28"/>
          <w:szCs w:val="28"/>
        </w:rPr>
        <w:t>-no-</w:t>
      </w:r>
      <w:proofErr w:type="spellStart"/>
      <w:r>
        <w:rPr>
          <w:sz w:val="28"/>
          <w:szCs w:val="28"/>
        </w:rPr>
        <w:t>waza</w:t>
      </w:r>
      <w:proofErr w:type="spellEnd"/>
      <w:r>
        <w:rPr>
          <w:sz w:val="28"/>
          <w:szCs w:val="28"/>
        </w:rPr>
        <w:t xml:space="preserve">). B)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>
        <w:rPr>
          <w:spacing w:val="-1"/>
          <w:sz w:val="28"/>
          <w:szCs w:val="28"/>
        </w:rPr>
        <w:t>'</w:t>
      </w:r>
      <w:r>
        <w:rPr>
          <w:sz w:val="28"/>
          <w:szCs w:val="28"/>
        </w:rPr>
        <w:t>San-</w:t>
      </w:r>
      <w:proofErr w:type="spellStart"/>
      <w:r>
        <w:rPr>
          <w:sz w:val="28"/>
          <w:szCs w:val="28"/>
        </w:rPr>
        <w:t>sappou</w:t>
      </w:r>
      <w:proofErr w:type="spellEnd"/>
      <w:r>
        <w:rPr>
          <w:spacing w:val="-1"/>
          <w:sz w:val="28"/>
          <w:szCs w:val="28"/>
        </w:rPr>
        <w:t>'</w:t>
      </w:r>
      <w:r>
        <w:rPr>
          <w:sz w:val="28"/>
          <w:szCs w:val="28"/>
        </w:rPr>
        <w:t>?</w:t>
      </w:r>
    </w:p>
    <w:p w:rsidR="001A59B0" w:rsidRDefault="00973DA0">
      <w:pPr>
        <w:spacing w:line="320" w:lineRule="exact"/>
        <w:ind w:left="1024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is 'Ken-tai-</w:t>
      </w:r>
      <w:proofErr w:type="spellStart"/>
      <w:r>
        <w:rPr>
          <w:sz w:val="28"/>
          <w:szCs w:val="28"/>
        </w:rPr>
        <w:t>itchi</w:t>
      </w:r>
      <w:proofErr w:type="spellEnd"/>
      <w:r>
        <w:rPr>
          <w:sz w:val="28"/>
          <w:szCs w:val="28"/>
        </w:rPr>
        <w:t>'?</w:t>
      </w:r>
    </w:p>
    <w:p w:rsidR="001A59B0" w:rsidRDefault="00973DA0">
      <w:pPr>
        <w:spacing w:before="3" w:line="320" w:lineRule="exact"/>
        <w:ind w:left="1303" w:right="69" w:hanging="278"/>
        <w:rPr>
          <w:sz w:val="28"/>
          <w:szCs w:val="28"/>
        </w:rPr>
      </w:pPr>
      <w:r>
        <w:rPr>
          <w:sz w:val="28"/>
          <w:szCs w:val="28"/>
        </w:rPr>
        <w:t>D)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Explain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offensive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techniques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Shi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ake-waza</w:t>
      </w:r>
      <w:proofErr w:type="spellEnd"/>
      <w:r>
        <w:rPr>
          <w:sz w:val="28"/>
          <w:szCs w:val="28"/>
        </w:rPr>
        <w:t>)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defensive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 xml:space="preserve">counterattack </w:t>
      </w:r>
      <w:r>
        <w:rPr>
          <w:spacing w:val="2"/>
          <w:sz w:val="28"/>
          <w:szCs w:val="28"/>
        </w:rPr>
        <w:t>t</w:t>
      </w:r>
      <w:r>
        <w:rPr>
          <w:sz w:val="28"/>
          <w:szCs w:val="28"/>
        </w:rPr>
        <w:t>echniques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(Oji-</w:t>
      </w:r>
      <w:proofErr w:type="spellStart"/>
      <w:r>
        <w:rPr>
          <w:sz w:val="28"/>
          <w:szCs w:val="28"/>
        </w:rPr>
        <w:t>waza</w:t>
      </w:r>
      <w:proofErr w:type="spellEnd"/>
      <w:r>
        <w:rPr>
          <w:sz w:val="28"/>
          <w:szCs w:val="28"/>
        </w:rPr>
        <w:t>).</w:t>
      </w:r>
    </w:p>
    <w:p w:rsidR="001A59B0" w:rsidRDefault="00973DA0">
      <w:pPr>
        <w:spacing w:line="300" w:lineRule="exact"/>
        <w:ind w:left="1024"/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>
        <w:rPr>
          <w:spacing w:val="-1"/>
          <w:sz w:val="28"/>
          <w:szCs w:val="28"/>
        </w:rPr>
        <w:t>'</w:t>
      </w:r>
      <w:r>
        <w:rPr>
          <w:sz w:val="28"/>
          <w:szCs w:val="28"/>
        </w:rPr>
        <w:t>Shu-ha-</w:t>
      </w:r>
      <w:proofErr w:type="spellStart"/>
      <w:r>
        <w:rPr>
          <w:sz w:val="28"/>
          <w:szCs w:val="28"/>
        </w:rPr>
        <w:t>ri</w:t>
      </w:r>
      <w:proofErr w:type="spellEnd"/>
      <w:r>
        <w:rPr>
          <w:spacing w:val="-1"/>
          <w:sz w:val="28"/>
          <w:szCs w:val="28"/>
        </w:rPr>
        <w:t>'</w:t>
      </w:r>
      <w:r>
        <w:rPr>
          <w:sz w:val="28"/>
          <w:szCs w:val="28"/>
        </w:rPr>
        <w:t>?</w:t>
      </w:r>
    </w:p>
    <w:p w:rsidR="001A59B0" w:rsidRDefault="001A59B0">
      <w:pPr>
        <w:spacing w:before="1" w:line="120" w:lineRule="exact"/>
        <w:rPr>
          <w:sz w:val="12"/>
          <w:szCs w:val="12"/>
        </w:rPr>
      </w:pPr>
    </w:p>
    <w:p w:rsidR="001A59B0" w:rsidRDefault="001A59B0">
      <w:pPr>
        <w:spacing w:line="200" w:lineRule="exact"/>
      </w:pPr>
    </w:p>
    <w:p w:rsidR="001A59B0" w:rsidRDefault="00973DA0">
      <w:pPr>
        <w:ind w:left="456"/>
        <w:rPr>
          <w:sz w:val="28"/>
          <w:szCs w:val="28"/>
        </w:rPr>
      </w:pPr>
      <w:r>
        <w:rPr>
          <w:sz w:val="28"/>
          <w:szCs w:val="28"/>
        </w:rPr>
        <w:t>Shogo:</w:t>
      </w:r>
    </w:p>
    <w:p w:rsidR="001A59B0" w:rsidRDefault="00973DA0">
      <w:pPr>
        <w:spacing w:before="3" w:line="320" w:lineRule="exact"/>
        <w:ind w:left="716" w:right="281"/>
        <w:jc w:val="center"/>
        <w:rPr>
          <w:sz w:val="28"/>
          <w:szCs w:val="28"/>
        </w:rPr>
      </w:pPr>
      <w:r>
        <w:rPr>
          <w:sz w:val="28"/>
          <w:szCs w:val="28"/>
        </w:rPr>
        <w:t>You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will be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assigned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questions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(F-H)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according</w:t>
      </w:r>
      <w:r>
        <w:rPr>
          <w:spacing w:val="-11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 xml:space="preserve">to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title, if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pass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test.  Please s</w:t>
      </w:r>
      <w:r>
        <w:rPr>
          <w:spacing w:val="2"/>
          <w:sz w:val="28"/>
          <w:szCs w:val="28"/>
        </w:rPr>
        <w:t>e</w:t>
      </w:r>
      <w:r>
        <w:rPr>
          <w:sz w:val="28"/>
          <w:szCs w:val="28"/>
        </w:rPr>
        <w:t>nd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assignment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back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AUSKF</w:t>
      </w:r>
      <w:r>
        <w:rPr>
          <w:spacing w:val="-9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VP</w:t>
      </w:r>
    </w:p>
    <w:p w:rsidR="001A59B0" w:rsidRDefault="00973DA0">
      <w:pPr>
        <w:spacing w:line="300" w:lineRule="exact"/>
        <w:ind w:left="740" w:right="1709"/>
        <w:jc w:val="both"/>
        <w:rPr>
          <w:sz w:val="28"/>
          <w:szCs w:val="28"/>
        </w:rPr>
      </w:pPr>
      <w:r>
        <w:rPr>
          <w:sz w:val="28"/>
          <w:szCs w:val="28"/>
        </w:rPr>
        <w:t>Pro</w:t>
      </w:r>
      <w:r>
        <w:rPr>
          <w:spacing w:val="-1"/>
          <w:sz w:val="28"/>
          <w:szCs w:val="28"/>
        </w:rPr>
        <w:t>m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tion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Exa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ination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within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onth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day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pass.</w:t>
      </w:r>
    </w:p>
    <w:p w:rsidR="001A59B0" w:rsidRDefault="001A59B0">
      <w:pPr>
        <w:spacing w:before="3" w:line="240" w:lineRule="exact"/>
        <w:rPr>
          <w:sz w:val="24"/>
          <w:szCs w:val="24"/>
        </w:rPr>
      </w:pPr>
    </w:p>
    <w:p w:rsidR="001A59B0" w:rsidRDefault="00973DA0">
      <w:pPr>
        <w:spacing w:line="320" w:lineRule="exact"/>
        <w:ind w:left="1024" w:right="258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Write about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shou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know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act 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 referee. G)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Write about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purpose</w:t>
      </w:r>
      <w:r>
        <w:rPr>
          <w:spacing w:val="-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attitude 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Kendo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training.</w:t>
      </w:r>
    </w:p>
    <w:p w:rsidR="001A59B0" w:rsidRDefault="00973DA0">
      <w:pPr>
        <w:spacing w:line="300" w:lineRule="exact"/>
        <w:ind w:left="1024"/>
        <w:rPr>
          <w:sz w:val="28"/>
          <w:szCs w:val="28"/>
        </w:rPr>
      </w:pPr>
      <w:r>
        <w:rPr>
          <w:sz w:val="28"/>
          <w:szCs w:val="28"/>
        </w:rPr>
        <w:t>H)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Write about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teaching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methods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points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teach</w:t>
      </w:r>
      <w:r>
        <w:rPr>
          <w:spacing w:val="2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instructor.</w:t>
      </w:r>
    </w:p>
    <w:p w:rsidR="001A59B0" w:rsidRDefault="001A59B0">
      <w:pPr>
        <w:spacing w:before="8" w:line="160" w:lineRule="exact"/>
        <w:rPr>
          <w:sz w:val="16"/>
          <w:szCs w:val="16"/>
        </w:rPr>
      </w:pPr>
    </w:p>
    <w:p w:rsidR="001A59B0" w:rsidRDefault="001A59B0">
      <w:pPr>
        <w:spacing w:line="200" w:lineRule="exact"/>
      </w:pPr>
    </w:p>
    <w:p w:rsidR="001A59B0" w:rsidRDefault="00973DA0">
      <w:pPr>
        <w:ind w:left="456"/>
        <w:rPr>
          <w:sz w:val="28"/>
          <w:szCs w:val="28"/>
        </w:rPr>
      </w:pPr>
      <w:r>
        <w:rPr>
          <w:sz w:val="28"/>
          <w:szCs w:val="28"/>
        </w:rPr>
        <w:t>INSTRUCTION:</w:t>
      </w:r>
    </w:p>
    <w:p w:rsidR="001A59B0" w:rsidRDefault="00973DA0">
      <w:pPr>
        <w:spacing w:before="19"/>
        <w:ind w:left="1166"/>
        <w:rPr>
          <w:sz w:val="28"/>
          <w:szCs w:val="28"/>
        </w:rPr>
      </w:pPr>
      <w:r>
        <w:rPr>
          <w:w w:val="130"/>
          <w:sz w:val="28"/>
          <w:szCs w:val="28"/>
        </w:rPr>
        <w:t>•</w:t>
      </w:r>
      <w:r>
        <w:rPr>
          <w:spacing w:val="64"/>
          <w:w w:val="130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 an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essay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question.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write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 short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answer.</w:t>
      </w:r>
    </w:p>
    <w:p w:rsidR="001A59B0" w:rsidRDefault="00973DA0">
      <w:pPr>
        <w:spacing w:before="20"/>
        <w:ind w:left="1166"/>
        <w:rPr>
          <w:sz w:val="28"/>
          <w:szCs w:val="28"/>
        </w:rPr>
      </w:pPr>
      <w:r>
        <w:rPr>
          <w:w w:val="130"/>
          <w:sz w:val="28"/>
          <w:szCs w:val="28"/>
        </w:rPr>
        <w:t>•</w:t>
      </w:r>
      <w:r>
        <w:rPr>
          <w:spacing w:val="64"/>
          <w:w w:val="130"/>
          <w:sz w:val="28"/>
          <w:szCs w:val="28"/>
        </w:rPr>
        <w:t xml:space="preserve"> </w:t>
      </w:r>
      <w:r>
        <w:rPr>
          <w:sz w:val="28"/>
          <w:szCs w:val="28"/>
        </w:rPr>
        <w:t>Essay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may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written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English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Japanese.</w:t>
      </w:r>
    </w:p>
    <w:p w:rsidR="001A59B0" w:rsidRDefault="00973DA0">
      <w:pPr>
        <w:spacing w:before="20"/>
        <w:ind w:left="1166"/>
        <w:rPr>
          <w:sz w:val="28"/>
          <w:szCs w:val="28"/>
        </w:rPr>
      </w:pPr>
      <w:r>
        <w:rPr>
          <w:w w:val="130"/>
          <w:sz w:val="28"/>
          <w:szCs w:val="28"/>
        </w:rPr>
        <w:t>•</w:t>
      </w:r>
      <w:r>
        <w:rPr>
          <w:spacing w:val="64"/>
          <w:w w:val="130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own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words,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original.</w:t>
      </w:r>
    </w:p>
    <w:p w:rsidR="001A59B0" w:rsidRDefault="00973DA0">
      <w:pPr>
        <w:spacing w:before="20"/>
        <w:ind w:left="1308" w:right="149" w:hanging="142"/>
        <w:rPr>
          <w:sz w:val="28"/>
          <w:szCs w:val="28"/>
        </w:rPr>
      </w:pPr>
      <w:r>
        <w:rPr>
          <w:w w:val="130"/>
          <w:sz w:val="28"/>
          <w:szCs w:val="28"/>
        </w:rPr>
        <w:t>•</w:t>
      </w:r>
      <w:r>
        <w:rPr>
          <w:spacing w:val="64"/>
          <w:w w:val="130"/>
          <w:sz w:val="28"/>
          <w:szCs w:val="28"/>
        </w:rPr>
        <w:t xml:space="preserve"> </w:t>
      </w:r>
      <w:r>
        <w:rPr>
          <w:sz w:val="28"/>
          <w:szCs w:val="28"/>
        </w:rPr>
        <w:t>Include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name,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requesting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rank,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AUSKF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Nu</w:t>
      </w:r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er,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regional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kendo federation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dojo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name.</w:t>
      </w:r>
    </w:p>
    <w:p w:rsidR="001A59B0" w:rsidRDefault="001A59B0">
      <w:pPr>
        <w:spacing w:line="200" w:lineRule="exact"/>
      </w:pPr>
    </w:p>
    <w:p w:rsidR="001A59B0" w:rsidRDefault="001A59B0">
      <w:pPr>
        <w:spacing w:line="200" w:lineRule="exact"/>
      </w:pPr>
    </w:p>
    <w:p w:rsidR="001A59B0" w:rsidRDefault="001A59B0">
      <w:pPr>
        <w:spacing w:before="10" w:line="280" w:lineRule="exact"/>
        <w:rPr>
          <w:sz w:val="28"/>
          <w:szCs w:val="28"/>
        </w:rPr>
      </w:pPr>
    </w:p>
    <w:p w:rsidR="001A59B0" w:rsidRDefault="00973DA0">
      <w:pPr>
        <w:ind w:left="456" w:right="213"/>
        <w:rPr>
          <w:sz w:val="32"/>
          <w:szCs w:val="32"/>
        </w:rPr>
      </w:pPr>
      <w:r>
        <w:rPr>
          <w:b/>
          <w:sz w:val="32"/>
          <w:szCs w:val="32"/>
        </w:rPr>
        <w:t>Turn in your essay to AUSKF VP Pro</w:t>
      </w:r>
      <w:r>
        <w:rPr>
          <w:b/>
          <w:spacing w:val="-2"/>
          <w:sz w:val="32"/>
          <w:szCs w:val="32"/>
        </w:rPr>
        <w:t>m</w:t>
      </w:r>
      <w:r>
        <w:rPr>
          <w:b/>
          <w:sz w:val="32"/>
          <w:szCs w:val="32"/>
        </w:rPr>
        <w:t>otion &amp; Examination after the exam when you pass.</w:t>
      </w:r>
    </w:p>
    <w:sectPr w:rsidR="001A59B0">
      <w:type w:val="continuous"/>
      <w:pgSz w:w="12240" w:h="15840"/>
      <w:pgMar w:top="300" w:right="13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82615"/>
    <w:multiLevelType w:val="multilevel"/>
    <w:tmpl w:val="562685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B0"/>
    <w:rsid w:val="001A59B0"/>
    <w:rsid w:val="00855CBB"/>
    <w:rsid w:val="00973DA0"/>
    <w:rsid w:val="00F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PCSB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Maeda, Shinobu</dc:creator>
  <cp:lastModifiedBy>Maeda, Shinobu</cp:lastModifiedBy>
  <cp:revision>3</cp:revision>
  <cp:lastPrinted>2015-01-04T02:55:00Z</cp:lastPrinted>
  <dcterms:created xsi:type="dcterms:W3CDTF">2015-01-03T19:14:00Z</dcterms:created>
  <dcterms:modified xsi:type="dcterms:W3CDTF">2015-01-05T05:25:00Z</dcterms:modified>
</cp:coreProperties>
</file>