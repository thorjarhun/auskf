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84" w:rsidRPr="00523142" w:rsidRDefault="0064180B" w:rsidP="00523142">
      <w:pPr>
        <w:spacing w:before="4" w:line="400" w:lineRule="exact"/>
        <w:rPr>
          <w:sz w:val="17"/>
          <w:szCs w:val="17"/>
        </w:rPr>
      </w:pPr>
      <w:r>
        <w:rPr>
          <w:noProof/>
          <w:lang w:eastAsia="ja-JP"/>
        </w:rPr>
        <w:drawing>
          <wp:anchor distT="0" distB="0" distL="114300" distR="114300" simplePos="0" relativeHeight="251656704" behindDoc="1" locked="0" layoutInCell="1" allowOverlap="1" wp14:anchorId="20BE4552" wp14:editId="3E760D37">
            <wp:simplePos x="0" y="0"/>
            <wp:positionH relativeFrom="page">
              <wp:posOffset>495300</wp:posOffset>
            </wp:positionH>
            <wp:positionV relativeFrom="page">
              <wp:posOffset>286335</wp:posOffset>
            </wp:positionV>
            <wp:extent cx="3648075" cy="932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89" cy="935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142">
        <w:rPr>
          <w:sz w:val="17"/>
          <w:szCs w:val="17"/>
        </w:rPr>
        <w:t xml:space="preserve">                           </w:t>
      </w:r>
      <w:r w:rsidR="005D4058" w:rsidRPr="00110ECE">
        <w:rPr>
          <w:b/>
          <w:sz w:val="32"/>
          <w:szCs w:val="32"/>
        </w:rPr>
        <w:t>Application</w:t>
      </w:r>
      <w:r w:rsidR="005D4058" w:rsidRPr="00110ECE">
        <w:rPr>
          <w:b/>
          <w:spacing w:val="-14"/>
          <w:sz w:val="32"/>
          <w:szCs w:val="32"/>
        </w:rPr>
        <w:t xml:space="preserve"> </w:t>
      </w:r>
      <w:r w:rsidR="005D4058" w:rsidRPr="00110ECE">
        <w:rPr>
          <w:b/>
          <w:sz w:val="32"/>
          <w:szCs w:val="32"/>
        </w:rPr>
        <w:t>Request</w:t>
      </w:r>
      <w:r w:rsidR="005D4058" w:rsidRPr="00110ECE">
        <w:rPr>
          <w:b/>
          <w:spacing w:val="-10"/>
          <w:sz w:val="32"/>
          <w:szCs w:val="32"/>
        </w:rPr>
        <w:t xml:space="preserve"> </w:t>
      </w:r>
      <w:r w:rsidR="005D4058" w:rsidRPr="00110ECE">
        <w:rPr>
          <w:b/>
          <w:sz w:val="32"/>
          <w:szCs w:val="32"/>
        </w:rPr>
        <w:t>Form</w:t>
      </w:r>
      <w:r w:rsidR="000E1384">
        <w:rPr>
          <w:b/>
          <w:sz w:val="32"/>
          <w:szCs w:val="32"/>
        </w:rPr>
        <w:t xml:space="preserve"> f</w:t>
      </w:r>
      <w:r w:rsidR="005D4058" w:rsidRPr="00110ECE">
        <w:rPr>
          <w:b/>
          <w:sz w:val="32"/>
          <w:szCs w:val="32"/>
        </w:rPr>
        <w:t xml:space="preserve">or Promotions Examination </w:t>
      </w:r>
    </w:p>
    <w:p w:rsidR="000B6DE8" w:rsidRPr="00110ECE" w:rsidRDefault="000E1384" w:rsidP="000E1384">
      <w:pPr>
        <w:spacing w:before="13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proofErr w:type="gramStart"/>
      <w:r w:rsidR="00357C3D" w:rsidRPr="00110ECE">
        <w:rPr>
          <w:b/>
          <w:sz w:val="32"/>
          <w:szCs w:val="32"/>
        </w:rPr>
        <w:t>by</w:t>
      </w:r>
      <w:proofErr w:type="gramEnd"/>
      <w:r w:rsidR="005D4058" w:rsidRPr="00110ECE">
        <w:rPr>
          <w:b/>
          <w:spacing w:val="1"/>
          <w:sz w:val="32"/>
          <w:szCs w:val="32"/>
        </w:rPr>
        <w:t xml:space="preserve"> </w:t>
      </w:r>
      <w:r w:rsidR="005D4058" w:rsidRPr="00110ECE">
        <w:rPr>
          <w:b/>
          <w:sz w:val="32"/>
          <w:szCs w:val="32"/>
        </w:rPr>
        <w:t xml:space="preserve">AJKF or </w:t>
      </w:r>
      <w:r w:rsidR="00357C3D" w:rsidRPr="00110ECE">
        <w:rPr>
          <w:b/>
          <w:sz w:val="32"/>
          <w:szCs w:val="32"/>
        </w:rPr>
        <w:t xml:space="preserve">in </w:t>
      </w:r>
      <w:r w:rsidR="005D4058" w:rsidRPr="00110ECE">
        <w:rPr>
          <w:b/>
          <w:sz w:val="32"/>
          <w:szCs w:val="32"/>
        </w:rPr>
        <w:t>Other Countries</w:t>
      </w:r>
    </w:p>
    <w:p w:rsidR="000B6DE8" w:rsidRDefault="000B6DE8" w:rsidP="00110ECE">
      <w:pPr>
        <w:spacing w:line="160" w:lineRule="exact"/>
      </w:pPr>
    </w:p>
    <w:p w:rsidR="000B6DE8" w:rsidRDefault="00110ECE" w:rsidP="007D5E05">
      <w:pPr>
        <w:spacing w:line="320" w:lineRule="exact"/>
        <w:ind w:left="2304" w:right="3024"/>
        <w:jc w:val="center"/>
        <w:rPr>
          <w:position w:val="-1"/>
          <w:sz w:val="28"/>
          <w:szCs w:val="28"/>
        </w:rPr>
      </w:pPr>
      <w:r>
        <w:rPr>
          <w:b/>
          <w:position w:val="-1"/>
          <w:sz w:val="32"/>
          <w:szCs w:val="32"/>
        </w:rPr>
        <w:t xml:space="preserve">         </w:t>
      </w:r>
      <w:r>
        <w:rPr>
          <w:b/>
          <w:position w:val="-1"/>
          <w:sz w:val="32"/>
          <w:szCs w:val="32"/>
          <w:u w:val="single"/>
        </w:rPr>
        <w:t xml:space="preserve">     K</w:t>
      </w:r>
      <w:r w:rsidR="005D4058" w:rsidRPr="00110ECE">
        <w:rPr>
          <w:b/>
          <w:position w:val="-1"/>
          <w:sz w:val="32"/>
          <w:szCs w:val="32"/>
          <w:u w:val="single"/>
        </w:rPr>
        <w:t xml:space="preserve">endo / </w:t>
      </w:r>
      <w:proofErr w:type="spellStart"/>
      <w:r w:rsidR="005D4058" w:rsidRPr="00110ECE">
        <w:rPr>
          <w:b/>
          <w:position w:val="-1"/>
          <w:sz w:val="32"/>
          <w:szCs w:val="32"/>
          <w:u w:val="single"/>
        </w:rPr>
        <w:t>Iaido</w:t>
      </w:r>
      <w:proofErr w:type="spellEnd"/>
      <w:r w:rsidR="007D5E05">
        <w:rPr>
          <w:b/>
          <w:position w:val="-1"/>
          <w:sz w:val="32"/>
          <w:szCs w:val="32"/>
          <w:u w:val="single"/>
        </w:rPr>
        <w:t xml:space="preserve"> / </w:t>
      </w:r>
      <w:proofErr w:type="spellStart"/>
      <w:r w:rsidR="007D5E05">
        <w:rPr>
          <w:b/>
          <w:position w:val="-1"/>
          <w:sz w:val="32"/>
          <w:szCs w:val="32"/>
          <w:u w:val="single"/>
        </w:rPr>
        <w:t>Jodo</w:t>
      </w:r>
      <w:proofErr w:type="spellEnd"/>
      <w:r w:rsidR="005D4058" w:rsidRPr="00110ECE">
        <w:rPr>
          <w:b/>
          <w:position w:val="-1"/>
          <w:sz w:val="32"/>
          <w:szCs w:val="32"/>
          <w:u w:val="single"/>
        </w:rPr>
        <w:t xml:space="preserve"> </w:t>
      </w:r>
      <w:r w:rsidR="007D5E05">
        <w:rPr>
          <w:b/>
          <w:position w:val="-1"/>
          <w:sz w:val="32"/>
          <w:szCs w:val="32"/>
          <w:u w:val="single"/>
        </w:rPr>
        <w:t>_</w:t>
      </w:r>
      <w:r>
        <w:rPr>
          <w:b/>
          <w:position w:val="-1"/>
          <w:sz w:val="32"/>
          <w:szCs w:val="32"/>
          <w:u w:val="single"/>
        </w:rPr>
        <w:t>_</w:t>
      </w:r>
      <w:r w:rsidR="005D4058" w:rsidRPr="00110ECE">
        <w:rPr>
          <w:b/>
          <w:position w:val="-1"/>
          <w:sz w:val="32"/>
          <w:szCs w:val="32"/>
          <w:u w:val="single"/>
        </w:rPr>
        <w:t xml:space="preserve">  </w:t>
      </w:r>
      <w:r w:rsidR="005D4058">
        <w:rPr>
          <w:b/>
          <w:position w:val="-1"/>
          <w:sz w:val="32"/>
          <w:szCs w:val="32"/>
        </w:rPr>
        <w:t xml:space="preserve"> </w:t>
      </w:r>
      <w:r w:rsidRPr="007D5E05">
        <w:rPr>
          <w:spacing w:val="-1"/>
          <w:position w:val="-1"/>
        </w:rPr>
        <w:t>(</w:t>
      </w:r>
      <w:r w:rsidR="005D4058" w:rsidRPr="007D5E05">
        <w:rPr>
          <w:position w:val="-1"/>
        </w:rPr>
        <w:t>c</w:t>
      </w:r>
      <w:r w:rsidR="005D4058" w:rsidRPr="007D5E05">
        <w:rPr>
          <w:spacing w:val="-1"/>
          <w:position w:val="-1"/>
        </w:rPr>
        <w:t>i</w:t>
      </w:r>
      <w:r w:rsidR="005D4058" w:rsidRPr="007D5E05">
        <w:rPr>
          <w:position w:val="-1"/>
        </w:rPr>
        <w:t>rc</w:t>
      </w:r>
      <w:r w:rsidR="005D4058" w:rsidRPr="007D5E05">
        <w:rPr>
          <w:spacing w:val="-1"/>
          <w:position w:val="-1"/>
        </w:rPr>
        <w:t>l</w:t>
      </w:r>
      <w:r w:rsidR="005D4058" w:rsidRPr="007D5E05">
        <w:rPr>
          <w:position w:val="-1"/>
        </w:rPr>
        <w:t>e one)</w:t>
      </w:r>
    </w:p>
    <w:p w:rsidR="000E1384" w:rsidRDefault="000E1384">
      <w:pPr>
        <w:spacing w:line="360" w:lineRule="exact"/>
        <w:ind w:left="2308" w:right="3023"/>
        <w:jc w:val="center"/>
        <w:rPr>
          <w:b/>
          <w:position w:val="-1"/>
          <w:sz w:val="32"/>
          <w:szCs w:val="32"/>
        </w:rPr>
      </w:pPr>
    </w:p>
    <w:p w:rsidR="001D27A9" w:rsidRDefault="001D27A9">
      <w:pPr>
        <w:spacing w:before="2" w:line="160" w:lineRule="exact"/>
        <w:rPr>
          <w:sz w:val="16"/>
          <w:szCs w:val="16"/>
        </w:rPr>
        <w:sectPr w:rsidR="001D27A9">
          <w:type w:val="continuous"/>
          <w:pgSz w:w="12240" w:h="15840"/>
          <w:pgMar w:top="1480" w:right="900" w:bottom="280" w:left="1200" w:header="720" w:footer="720" w:gutter="0"/>
          <w:cols w:space="720"/>
        </w:sectPr>
      </w:pPr>
    </w:p>
    <w:p w:rsidR="000B6DE8" w:rsidRDefault="005D4058" w:rsidP="00BF096C">
      <w:pPr>
        <w:tabs>
          <w:tab w:val="left" w:pos="7220"/>
        </w:tabs>
        <w:spacing w:line="300" w:lineRule="exact"/>
        <w:ind w:left="115" w:right="-2376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>Applying Dan:</w:t>
      </w:r>
      <w:r w:rsidR="005026CD">
        <w:rPr>
          <w:b/>
          <w:position w:val="-1"/>
          <w:sz w:val="24"/>
          <w:szCs w:val="24"/>
        </w:rPr>
        <w:t xml:space="preserve"> </w:t>
      </w:r>
      <w:r w:rsidR="001A3609" w:rsidRPr="00747114">
        <w:rPr>
          <w:sz w:val="24"/>
          <w:szCs w:val="24"/>
        </w:rPr>
        <w:t>_____</w:t>
      </w:r>
      <w:r w:rsidR="0064180B" w:rsidRPr="00747114">
        <w:rPr>
          <w:sz w:val="24"/>
          <w:szCs w:val="24"/>
        </w:rPr>
        <w:t>__</w:t>
      </w:r>
      <w:r w:rsidR="001A3609" w:rsidRPr="00747114">
        <w:rPr>
          <w:sz w:val="24"/>
          <w:szCs w:val="24"/>
        </w:rPr>
        <w:t>______</w:t>
      </w:r>
      <w:r w:rsidR="00746A36" w:rsidRPr="00747114">
        <w:rPr>
          <w:sz w:val="24"/>
          <w:szCs w:val="24"/>
        </w:rPr>
        <w:t>_</w:t>
      </w:r>
      <w:r w:rsidR="00BF096C">
        <w:rPr>
          <w:sz w:val="24"/>
          <w:szCs w:val="24"/>
        </w:rPr>
        <w:t>_____</w:t>
      </w:r>
      <w:r w:rsidR="00746A36" w:rsidRPr="00747114">
        <w:rPr>
          <w:sz w:val="24"/>
          <w:szCs w:val="24"/>
        </w:rPr>
        <w:t>__</w:t>
      </w:r>
      <w:r w:rsidR="001A3609">
        <w:rPr>
          <w:b/>
          <w:sz w:val="24"/>
          <w:szCs w:val="24"/>
        </w:rPr>
        <w:t xml:space="preserve"> </w:t>
      </w:r>
      <w:r w:rsidR="00746A36">
        <w:rPr>
          <w:b/>
          <w:sz w:val="24"/>
          <w:szCs w:val="24"/>
        </w:rPr>
        <w:t xml:space="preserve">    </w:t>
      </w:r>
      <w:r>
        <w:rPr>
          <w:b/>
          <w:position w:val="-1"/>
          <w:sz w:val="24"/>
          <w:szCs w:val="24"/>
        </w:rPr>
        <w:t>Exam Date:</w:t>
      </w:r>
      <w:r w:rsidR="00746A36">
        <w:rPr>
          <w:b/>
          <w:position w:val="-1"/>
          <w:sz w:val="24"/>
          <w:szCs w:val="24"/>
        </w:rPr>
        <w:t xml:space="preserve"> </w:t>
      </w:r>
      <w:r w:rsidR="00746A36" w:rsidRPr="00747114">
        <w:rPr>
          <w:sz w:val="24"/>
          <w:szCs w:val="24"/>
        </w:rPr>
        <w:t>_____</w:t>
      </w:r>
      <w:r w:rsidR="00357C3D">
        <w:rPr>
          <w:sz w:val="24"/>
          <w:szCs w:val="24"/>
        </w:rPr>
        <w:t>/_</w:t>
      </w:r>
      <w:r w:rsidR="00746A36" w:rsidRPr="00747114">
        <w:rPr>
          <w:sz w:val="24"/>
          <w:szCs w:val="24"/>
        </w:rPr>
        <w:t>____</w:t>
      </w:r>
      <w:r w:rsidR="00357C3D">
        <w:rPr>
          <w:sz w:val="24"/>
          <w:szCs w:val="24"/>
        </w:rPr>
        <w:t>/</w:t>
      </w:r>
      <w:r w:rsidR="00746A36" w:rsidRPr="00747114">
        <w:rPr>
          <w:sz w:val="24"/>
          <w:szCs w:val="24"/>
        </w:rPr>
        <w:t>_</w:t>
      </w:r>
      <w:r w:rsidR="0064180B" w:rsidRPr="00747114">
        <w:rPr>
          <w:sz w:val="24"/>
          <w:szCs w:val="24"/>
        </w:rPr>
        <w:t>__</w:t>
      </w:r>
      <w:r w:rsidR="00746A36" w:rsidRPr="00747114">
        <w:rPr>
          <w:sz w:val="24"/>
          <w:szCs w:val="24"/>
        </w:rPr>
        <w:t>___</w:t>
      </w:r>
      <w:r w:rsidR="00357C3D">
        <w:rPr>
          <w:sz w:val="24"/>
          <w:szCs w:val="24"/>
        </w:rPr>
        <w:t>__</w:t>
      </w:r>
      <w:r w:rsidR="001A3609">
        <w:rPr>
          <w:b/>
          <w:position w:val="-1"/>
          <w:sz w:val="24"/>
          <w:szCs w:val="24"/>
        </w:rPr>
        <w:t xml:space="preserve"> </w:t>
      </w:r>
      <w:r w:rsidR="00357C3D" w:rsidRPr="005026CD">
        <w:rPr>
          <w:position w:val="-1"/>
          <w:sz w:val="18"/>
          <w:szCs w:val="18"/>
        </w:rPr>
        <w:t>(</w:t>
      </w:r>
      <w:r w:rsidR="00357C3D">
        <w:rPr>
          <w:position w:val="-1"/>
          <w:sz w:val="18"/>
          <w:szCs w:val="18"/>
        </w:rPr>
        <w:t>MM /</w:t>
      </w:r>
      <w:r w:rsidR="00110ECE">
        <w:rPr>
          <w:position w:val="-1"/>
          <w:sz w:val="18"/>
          <w:szCs w:val="18"/>
        </w:rPr>
        <w:t xml:space="preserve"> </w:t>
      </w:r>
      <w:r w:rsidR="00357C3D">
        <w:rPr>
          <w:position w:val="-1"/>
          <w:sz w:val="18"/>
          <w:szCs w:val="18"/>
        </w:rPr>
        <w:t>DD/</w:t>
      </w:r>
      <w:r w:rsidR="00110ECE">
        <w:rPr>
          <w:position w:val="-1"/>
          <w:sz w:val="18"/>
          <w:szCs w:val="18"/>
        </w:rPr>
        <w:t xml:space="preserve"> </w:t>
      </w:r>
      <w:r w:rsidR="00357C3D">
        <w:rPr>
          <w:position w:val="-1"/>
          <w:sz w:val="18"/>
          <w:szCs w:val="18"/>
        </w:rPr>
        <w:t>YYYY</w:t>
      </w:r>
      <w:r w:rsidR="00357C3D" w:rsidRPr="005026CD">
        <w:rPr>
          <w:position w:val="-1"/>
          <w:sz w:val="18"/>
          <w:szCs w:val="18"/>
        </w:rPr>
        <w:t>)</w:t>
      </w:r>
      <w:r w:rsidR="00357C3D">
        <w:rPr>
          <w:position w:val="-1"/>
          <w:sz w:val="21"/>
          <w:szCs w:val="21"/>
        </w:rPr>
        <w:t xml:space="preserve">    </w:t>
      </w:r>
      <w:r w:rsidR="00357C3D">
        <w:rPr>
          <w:sz w:val="24"/>
          <w:szCs w:val="24"/>
        </w:rPr>
        <w:t xml:space="preserve">    </w:t>
      </w:r>
    </w:p>
    <w:p w:rsidR="005026CD" w:rsidRDefault="005026CD" w:rsidP="00BF096C">
      <w:pPr>
        <w:tabs>
          <w:tab w:val="left" w:pos="7220"/>
        </w:tabs>
        <w:spacing w:line="300" w:lineRule="exact"/>
        <w:ind w:left="115" w:right="-2376"/>
        <w:rPr>
          <w:b/>
          <w:position w:val="-1"/>
          <w:sz w:val="24"/>
          <w:szCs w:val="24"/>
        </w:rPr>
      </w:pPr>
    </w:p>
    <w:p w:rsidR="005026CD" w:rsidRDefault="005026CD" w:rsidP="00BF096C">
      <w:pPr>
        <w:tabs>
          <w:tab w:val="left" w:pos="7220"/>
        </w:tabs>
        <w:spacing w:line="300" w:lineRule="exact"/>
        <w:ind w:left="115" w:right="-2376"/>
        <w:rPr>
          <w:sz w:val="24"/>
          <w:szCs w:val="24"/>
        </w:rPr>
        <w:sectPr w:rsidR="005026CD" w:rsidSect="00746A36">
          <w:type w:val="continuous"/>
          <w:pgSz w:w="12240" w:h="15840"/>
          <w:pgMar w:top="1480" w:right="900" w:bottom="280" w:left="1200" w:header="720" w:footer="720" w:gutter="0"/>
          <w:cols w:space="2"/>
        </w:sectPr>
      </w:pPr>
    </w:p>
    <w:p w:rsidR="00746A36" w:rsidRDefault="0064180B" w:rsidP="00BF096C">
      <w:pPr>
        <w:tabs>
          <w:tab w:val="left" w:pos="9380"/>
        </w:tabs>
        <w:spacing w:line="300" w:lineRule="exact"/>
        <w:ind w:left="115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 xml:space="preserve">Examination Place: </w:t>
      </w:r>
      <w:r w:rsidR="00746A36" w:rsidRPr="00747114">
        <w:rPr>
          <w:spacing w:val="1"/>
          <w:position w:val="-1"/>
          <w:sz w:val="24"/>
          <w:szCs w:val="24"/>
        </w:rPr>
        <w:t>_______________</w:t>
      </w:r>
      <w:r w:rsidR="00747114">
        <w:rPr>
          <w:spacing w:val="1"/>
          <w:position w:val="-1"/>
          <w:sz w:val="24"/>
          <w:szCs w:val="24"/>
        </w:rPr>
        <w:t>_</w:t>
      </w:r>
      <w:r w:rsidR="00746A36" w:rsidRPr="00747114">
        <w:rPr>
          <w:spacing w:val="1"/>
          <w:position w:val="-1"/>
          <w:sz w:val="24"/>
          <w:szCs w:val="24"/>
        </w:rPr>
        <w:t>_</w:t>
      </w:r>
      <w:r w:rsidR="005D4058">
        <w:rPr>
          <w:b/>
          <w:position w:val="-1"/>
          <w:sz w:val="24"/>
          <w:szCs w:val="24"/>
        </w:rPr>
        <w:t xml:space="preserve">   </w:t>
      </w:r>
      <w:r w:rsidR="005D4058">
        <w:rPr>
          <w:b/>
          <w:spacing w:val="1"/>
          <w:position w:val="-1"/>
          <w:sz w:val="24"/>
          <w:szCs w:val="24"/>
        </w:rPr>
        <w:t xml:space="preserve"> </w:t>
      </w:r>
      <w:r w:rsidR="00746A36">
        <w:rPr>
          <w:b/>
          <w:position w:val="-1"/>
          <w:sz w:val="24"/>
          <w:szCs w:val="24"/>
        </w:rPr>
        <w:t>AUSKF ID No</w:t>
      </w:r>
      <w:r w:rsidR="005D4058">
        <w:rPr>
          <w:b/>
          <w:position w:val="-1"/>
          <w:sz w:val="24"/>
          <w:szCs w:val="24"/>
        </w:rPr>
        <w:t>:</w:t>
      </w:r>
      <w:r w:rsidR="005026CD">
        <w:rPr>
          <w:b/>
          <w:position w:val="-1"/>
          <w:sz w:val="24"/>
          <w:szCs w:val="24"/>
        </w:rPr>
        <w:t xml:space="preserve"> </w:t>
      </w:r>
      <w:r w:rsidR="00746A36" w:rsidRPr="00747114">
        <w:rPr>
          <w:position w:val="-1"/>
          <w:sz w:val="24"/>
          <w:szCs w:val="24"/>
        </w:rPr>
        <w:t>______________________</w:t>
      </w:r>
      <w:r w:rsidRPr="00747114">
        <w:rPr>
          <w:position w:val="-1"/>
          <w:sz w:val="24"/>
          <w:szCs w:val="24"/>
        </w:rPr>
        <w:t>__</w:t>
      </w:r>
      <w:r w:rsidR="00746A36" w:rsidRPr="00747114">
        <w:rPr>
          <w:position w:val="-1"/>
          <w:sz w:val="24"/>
          <w:szCs w:val="24"/>
        </w:rPr>
        <w:t>_</w:t>
      </w:r>
    </w:p>
    <w:p w:rsidR="001A3609" w:rsidRPr="00110ECE" w:rsidRDefault="00746A36" w:rsidP="00BF096C">
      <w:pPr>
        <w:tabs>
          <w:tab w:val="left" w:pos="9380"/>
        </w:tabs>
        <w:spacing w:line="300" w:lineRule="exact"/>
        <w:ind w:left="115"/>
        <w:rPr>
          <w:position w:val="6"/>
          <w:sz w:val="18"/>
          <w:szCs w:val="18"/>
        </w:rPr>
      </w:pPr>
      <w:r w:rsidRPr="00110ECE">
        <w:rPr>
          <w:position w:val="6"/>
        </w:rPr>
        <w:t xml:space="preserve">                                                     </w:t>
      </w:r>
      <w:r w:rsidRPr="00110ECE">
        <w:rPr>
          <w:position w:val="6"/>
          <w:sz w:val="18"/>
          <w:szCs w:val="18"/>
        </w:rPr>
        <w:t>(City/Town)</w:t>
      </w:r>
    </w:p>
    <w:p w:rsidR="000B6DE8" w:rsidRDefault="005D4058" w:rsidP="00BF096C">
      <w:pPr>
        <w:spacing w:line="300" w:lineRule="exact"/>
        <w:ind w:left="115" w:right="-58"/>
        <w:rPr>
          <w:sz w:val="24"/>
          <w:szCs w:val="24"/>
        </w:rPr>
        <w:sectPr w:rsidR="000B6DE8" w:rsidSect="0064180B">
          <w:type w:val="continuous"/>
          <w:pgSz w:w="12240" w:h="15840"/>
          <w:pgMar w:top="1480" w:right="900" w:bottom="280" w:left="1200" w:header="720" w:footer="720" w:gutter="0"/>
          <w:cols w:space="720"/>
        </w:sectPr>
      </w:pPr>
      <w:r>
        <w:rPr>
          <w:b/>
          <w:position w:val="-1"/>
          <w:sz w:val="24"/>
          <w:szCs w:val="24"/>
        </w:rPr>
        <w:t>Japan (AJKF</w:t>
      </w:r>
      <w:proofErr w:type="gramStart"/>
      <w:r>
        <w:rPr>
          <w:b/>
          <w:position w:val="-1"/>
          <w:sz w:val="24"/>
          <w:szCs w:val="24"/>
        </w:rPr>
        <w:t xml:space="preserve">) </w:t>
      </w:r>
      <w:r w:rsidR="0064180B">
        <w:rPr>
          <w:b/>
          <w:spacing w:val="-1"/>
          <w:position w:val="-1"/>
        </w:rPr>
        <w:t>:</w:t>
      </w:r>
      <w:proofErr w:type="gramEnd"/>
      <w:r w:rsidR="0064180B">
        <w:rPr>
          <w:b/>
          <w:spacing w:val="-1"/>
          <w:position w:val="-1"/>
        </w:rPr>
        <w:t xml:space="preserve"> </w:t>
      </w:r>
      <w:r w:rsidR="0064180B" w:rsidRPr="00277797">
        <w:rPr>
          <w:spacing w:val="-1"/>
          <w:position w:val="-1"/>
        </w:rPr>
        <w:t>_________________________</w:t>
      </w:r>
      <w:r w:rsidR="0064180B">
        <w:rPr>
          <w:b/>
          <w:spacing w:val="-1"/>
          <w:position w:val="-1"/>
        </w:rPr>
        <w:t xml:space="preserve">     </w:t>
      </w:r>
      <w:r>
        <w:rPr>
          <w:b/>
          <w:position w:val="-1"/>
          <w:sz w:val="24"/>
          <w:szCs w:val="24"/>
        </w:rPr>
        <w:t>Other Country:</w:t>
      </w:r>
      <w:r w:rsidR="005026CD">
        <w:rPr>
          <w:b/>
          <w:position w:val="-1"/>
          <w:sz w:val="24"/>
          <w:szCs w:val="24"/>
        </w:rPr>
        <w:t xml:space="preserve"> </w:t>
      </w:r>
      <w:r w:rsidR="00747114">
        <w:rPr>
          <w:b/>
          <w:position w:val="-1"/>
          <w:sz w:val="24"/>
          <w:szCs w:val="24"/>
        </w:rPr>
        <w:t>_</w:t>
      </w:r>
      <w:r w:rsidR="0064180B" w:rsidRPr="00747114">
        <w:rPr>
          <w:position w:val="-1"/>
          <w:sz w:val="24"/>
          <w:szCs w:val="24"/>
        </w:rPr>
        <w:t>____________________________</w:t>
      </w:r>
    </w:p>
    <w:p w:rsidR="000B6DE8" w:rsidRPr="00110ECE" w:rsidRDefault="00746A36" w:rsidP="00BF096C">
      <w:pPr>
        <w:spacing w:line="300" w:lineRule="exact"/>
        <w:rPr>
          <w:position w:val="6"/>
          <w:sz w:val="18"/>
          <w:szCs w:val="18"/>
        </w:rPr>
      </w:pPr>
      <w:r w:rsidRPr="00110ECE">
        <w:rPr>
          <w:position w:val="6"/>
          <w:sz w:val="18"/>
          <w:szCs w:val="18"/>
        </w:rPr>
        <w:lastRenderedPageBreak/>
        <w:t xml:space="preserve">                                                       (Prefecture)  </w:t>
      </w:r>
    </w:p>
    <w:p w:rsidR="000B6DE8" w:rsidRPr="00747114" w:rsidRDefault="005D4058" w:rsidP="00BF096C">
      <w:pPr>
        <w:tabs>
          <w:tab w:val="left" w:pos="9840"/>
        </w:tabs>
        <w:spacing w:line="300" w:lineRule="exact"/>
        <w:ind w:left="115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1A3609" w:rsidRPr="00747114">
        <w:rPr>
          <w:sz w:val="24"/>
          <w:szCs w:val="24"/>
        </w:rPr>
        <w:t>__________________________</w:t>
      </w:r>
      <w:r w:rsidR="006115A6">
        <w:rPr>
          <w:sz w:val="24"/>
          <w:szCs w:val="24"/>
        </w:rPr>
        <w:t>/</w:t>
      </w:r>
      <w:r w:rsidR="001A3609" w:rsidRPr="00747114">
        <w:rPr>
          <w:sz w:val="24"/>
          <w:szCs w:val="24"/>
        </w:rPr>
        <w:t>________________________</w:t>
      </w:r>
      <w:r w:rsidR="006115A6">
        <w:rPr>
          <w:sz w:val="24"/>
          <w:szCs w:val="24"/>
        </w:rPr>
        <w:t>/</w:t>
      </w:r>
      <w:r w:rsidR="001A3609" w:rsidRPr="00747114">
        <w:rPr>
          <w:sz w:val="24"/>
          <w:szCs w:val="24"/>
        </w:rPr>
        <w:t>______________________</w:t>
      </w:r>
    </w:p>
    <w:p w:rsidR="000B6DE8" w:rsidRPr="00110ECE" w:rsidRDefault="00BF096C" w:rsidP="00BF096C">
      <w:pPr>
        <w:spacing w:line="300" w:lineRule="exact"/>
        <w:rPr>
          <w:position w:val="6"/>
          <w:sz w:val="18"/>
          <w:szCs w:val="18"/>
        </w:rPr>
      </w:pPr>
      <w:r w:rsidRPr="00110ECE">
        <w:rPr>
          <w:position w:val="6"/>
          <w:sz w:val="18"/>
          <w:szCs w:val="18"/>
        </w:rPr>
        <w:t xml:space="preserve">                                              </w:t>
      </w:r>
      <w:r w:rsidR="00747114" w:rsidRPr="00110ECE">
        <w:rPr>
          <w:position w:val="6"/>
          <w:sz w:val="18"/>
          <w:szCs w:val="18"/>
        </w:rPr>
        <w:t xml:space="preserve"> </w:t>
      </w:r>
      <w:r w:rsidR="005D4058" w:rsidRPr="00110ECE">
        <w:rPr>
          <w:position w:val="6"/>
          <w:sz w:val="18"/>
          <w:szCs w:val="18"/>
        </w:rPr>
        <w:t>(</w:t>
      </w:r>
      <w:r w:rsidR="006115A6">
        <w:rPr>
          <w:position w:val="6"/>
          <w:sz w:val="18"/>
          <w:szCs w:val="18"/>
        </w:rPr>
        <w:t>Last</w:t>
      </w:r>
      <w:r w:rsidR="005D4058" w:rsidRPr="00110ECE">
        <w:rPr>
          <w:position w:val="6"/>
          <w:sz w:val="18"/>
          <w:szCs w:val="18"/>
        </w:rPr>
        <w:t xml:space="preserve">)                             </w:t>
      </w:r>
      <w:r w:rsidRPr="00110ECE">
        <w:rPr>
          <w:position w:val="6"/>
          <w:sz w:val="18"/>
          <w:szCs w:val="18"/>
        </w:rPr>
        <w:t xml:space="preserve">  </w:t>
      </w:r>
      <w:r w:rsidR="005D4058" w:rsidRPr="00110ECE">
        <w:rPr>
          <w:position w:val="6"/>
          <w:sz w:val="18"/>
          <w:szCs w:val="18"/>
        </w:rPr>
        <w:t xml:space="preserve"> </w:t>
      </w:r>
      <w:r w:rsidR="006115A6">
        <w:rPr>
          <w:position w:val="6"/>
          <w:sz w:val="18"/>
          <w:szCs w:val="18"/>
        </w:rPr>
        <w:t xml:space="preserve">                          </w:t>
      </w:r>
      <w:r w:rsidR="005D4058" w:rsidRPr="00110ECE">
        <w:rPr>
          <w:position w:val="6"/>
          <w:sz w:val="18"/>
          <w:szCs w:val="18"/>
        </w:rPr>
        <w:t xml:space="preserve"> (F</w:t>
      </w:r>
      <w:r w:rsidR="006115A6">
        <w:rPr>
          <w:position w:val="6"/>
          <w:sz w:val="18"/>
          <w:szCs w:val="18"/>
        </w:rPr>
        <w:t>irst</w:t>
      </w:r>
      <w:r w:rsidR="005D4058" w:rsidRPr="00110ECE">
        <w:rPr>
          <w:position w:val="6"/>
          <w:sz w:val="18"/>
          <w:szCs w:val="18"/>
        </w:rPr>
        <w:t>)</w:t>
      </w:r>
      <w:r w:rsidR="006115A6">
        <w:rPr>
          <w:position w:val="6"/>
          <w:sz w:val="18"/>
          <w:szCs w:val="18"/>
        </w:rPr>
        <w:t xml:space="preserve">                                                   (Middle)</w:t>
      </w:r>
    </w:p>
    <w:p w:rsidR="000B6DE8" w:rsidRDefault="005D4058" w:rsidP="00BF096C">
      <w:pPr>
        <w:tabs>
          <w:tab w:val="left" w:pos="9840"/>
        </w:tabs>
        <w:spacing w:line="300" w:lineRule="exact"/>
        <w:ind w:left="112"/>
        <w:rPr>
          <w:sz w:val="24"/>
          <w:szCs w:val="24"/>
        </w:rPr>
      </w:pPr>
      <w:r>
        <w:rPr>
          <w:b/>
          <w:sz w:val="24"/>
          <w:szCs w:val="24"/>
        </w:rPr>
        <w:t xml:space="preserve">Address: </w:t>
      </w:r>
      <w:r w:rsidR="001A3609" w:rsidRPr="00747114">
        <w:rPr>
          <w:sz w:val="24"/>
          <w:szCs w:val="24"/>
        </w:rPr>
        <w:t>_______________________________________________________________________</w:t>
      </w:r>
    </w:p>
    <w:p w:rsidR="000B6DE8" w:rsidRPr="00110ECE" w:rsidRDefault="001936DE" w:rsidP="00BF096C">
      <w:pPr>
        <w:spacing w:line="300" w:lineRule="exact"/>
        <w:rPr>
          <w:position w:val="6"/>
          <w:sz w:val="18"/>
          <w:szCs w:val="18"/>
        </w:rPr>
      </w:pPr>
      <w:r w:rsidRPr="00110ECE">
        <w:rPr>
          <w:position w:val="6"/>
          <w:sz w:val="18"/>
          <w:szCs w:val="18"/>
        </w:rPr>
        <w:t xml:space="preserve">                 </w:t>
      </w:r>
      <w:r w:rsidR="00BF096C" w:rsidRPr="00110ECE">
        <w:rPr>
          <w:position w:val="6"/>
          <w:sz w:val="18"/>
          <w:szCs w:val="18"/>
        </w:rPr>
        <w:t xml:space="preserve">                            </w:t>
      </w:r>
      <w:r w:rsidRPr="00110ECE">
        <w:rPr>
          <w:position w:val="6"/>
          <w:sz w:val="18"/>
          <w:szCs w:val="18"/>
        </w:rPr>
        <w:t xml:space="preserve">  </w:t>
      </w:r>
      <w:r w:rsidR="005D4058" w:rsidRPr="00110ECE">
        <w:rPr>
          <w:position w:val="6"/>
          <w:sz w:val="18"/>
          <w:szCs w:val="18"/>
        </w:rPr>
        <w:t>(Street)</w:t>
      </w:r>
    </w:p>
    <w:p w:rsidR="000B6DE8" w:rsidRDefault="00357C3D" w:rsidP="00357C3D">
      <w:pPr>
        <w:spacing w:line="300" w:lineRule="exact"/>
        <w:ind w:right="420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441F131" wp14:editId="00CEC3F7">
                <wp:simplePos x="0" y="0"/>
                <wp:positionH relativeFrom="page">
                  <wp:posOffset>1304290</wp:posOffset>
                </wp:positionH>
                <wp:positionV relativeFrom="paragraph">
                  <wp:posOffset>135890</wp:posOffset>
                </wp:positionV>
                <wp:extent cx="5534025" cy="180975"/>
                <wp:effectExtent l="0" t="0" r="28575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4025" cy="180975"/>
                          <a:chOff x="2304" y="847"/>
                          <a:chExt cx="8802" cy="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304" y="847"/>
                            <a:ext cx="8802" cy="0"/>
                          </a:xfrm>
                          <a:custGeom>
                            <a:avLst/>
                            <a:gdLst>
                              <a:gd name="T0" fmla="+- 0 2304 2304"/>
                              <a:gd name="T1" fmla="*/ T0 w 8802"/>
                              <a:gd name="T2" fmla="+- 0 11106 2304"/>
                              <a:gd name="T3" fmla="*/ T2 w 88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02">
                                <a:moveTo>
                                  <a:pt x="0" y="0"/>
                                </a:moveTo>
                                <a:lnTo>
                                  <a:pt x="8802" y="0"/>
                                </a:lnTo>
                              </a:path>
                            </a:pathLst>
                          </a:custGeom>
                          <a:noFill/>
                          <a:ln w="50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02.7pt;margin-top:10.7pt;width:435.75pt;height:14.25pt;z-index:-251657728;mso-position-horizontal-relative:page" coordorigin="2304,847" coordsize="88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">
                <v:shape id="Freeform 4" o:spid="_x0000_s1027" style="position:absolute;left:2304;top:847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vQcEA&#10;AADaAAAADwAAAGRycy9kb3ducmV2LnhtbESPT2sCMRTE74V+h/AEbzWrRamrUUQoFcSDf+j5sXlm&#10;Fzcv2yRd129vBMHjMPObYebLztaiJR8qxwqGgwwEceF0xUbB6fj98QUiRGSNtWNScKMAy8X72xxz&#10;7a68p/YQjUglHHJUUMbY5FKGoiSLYeAa4uSdnbcYk/RGao/XVG5rOcqyibRYcVoosaF1ScXl8G8V&#10;fO5wNfTZufvZjtvTbroxv/RnlOr3utUMRKQuvsJPeqMTB48r6Qb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nb0HBAAAA2gAAAA8AAAAAAAAAAAAAAAAAmAIAAGRycy9kb3du&#10;cmV2LnhtbFBLBQYAAAAABAAEAPUAAACGAwAAAAA=&#10;" path="m,l8802,e" filled="f" strokeweight=".14139mm">
                  <v:path arrowok="t" o:connecttype="custom" o:connectlocs="0,0;8802,0" o:connectangles="0,0"/>
                </v:shape>
                <w10:wrap anchorx="page"/>
              </v:group>
            </w:pict>
          </mc:Fallback>
        </mc:AlternateContent>
      </w:r>
    </w:p>
    <w:p w:rsidR="000B6DE8" w:rsidRPr="00110ECE" w:rsidRDefault="005D4058" w:rsidP="00BF096C">
      <w:pPr>
        <w:spacing w:line="300" w:lineRule="exact"/>
        <w:ind w:left="2054"/>
        <w:rPr>
          <w:position w:val="6"/>
          <w:sz w:val="18"/>
          <w:szCs w:val="18"/>
        </w:rPr>
      </w:pPr>
      <w:r w:rsidRPr="00110ECE">
        <w:rPr>
          <w:position w:val="6"/>
          <w:sz w:val="18"/>
          <w:szCs w:val="18"/>
        </w:rPr>
        <w:t xml:space="preserve">(City)                                  </w:t>
      </w:r>
      <w:r w:rsidR="00BF096C" w:rsidRPr="00110ECE">
        <w:rPr>
          <w:position w:val="6"/>
          <w:sz w:val="18"/>
          <w:szCs w:val="18"/>
        </w:rPr>
        <w:t xml:space="preserve">    </w:t>
      </w:r>
      <w:r w:rsidRPr="00110ECE">
        <w:rPr>
          <w:position w:val="6"/>
          <w:sz w:val="18"/>
          <w:szCs w:val="18"/>
        </w:rPr>
        <w:t xml:space="preserve">  </w:t>
      </w:r>
      <w:r w:rsidR="00BF096C" w:rsidRPr="00110ECE">
        <w:rPr>
          <w:position w:val="6"/>
          <w:sz w:val="18"/>
          <w:szCs w:val="18"/>
        </w:rPr>
        <w:t xml:space="preserve"> </w:t>
      </w:r>
      <w:r w:rsidRPr="00110ECE">
        <w:rPr>
          <w:position w:val="6"/>
          <w:sz w:val="18"/>
          <w:szCs w:val="18"/>
        </w:rPr>
        <w:t xml:space="preserve"> </w:t>
      </w:r>
      <w:r w:rsidR="00357C3D" w:rsidRPr="00110ECE">
        <w:rPr>
          <w:position w:val="6"/>
          <w:sz w:val="18"/>
          <w:szCs w:val="18"/>
        </w:rPr>
        <w:t xml:space="preserve"> </w:t>
      </w:r>
      <w:r w:rsidRPr="00110ECE">
        <w:rPr>
          <w:position w:val="6"/>
          <w:sz w:val="18"/>
          <w:szCs w:val="18"/>
        </w:rPr>
        <w:t xml:space="preserve"> (State)                                            </w:t>
      </w:r>
      <w:r w:rsidR="00BF096C" w:rsidRPr="00110ECE">
        <w:rPr>
          <w:position w:val="6"/>
          <w:sz w:val="18"/>
          <w:szCs w:val="18"/>
        </w:rPr>
        <w:t xml:space="preserve"> </w:t>
      </w:r>
      <w:r w:rsidRPr="00110ECE">
        <w:rPr>
          <w:position w:val="6"/>
          <w:sz w:val="18"/>
          <w:szCs w:val="18"/>
        </w:rPr>
        <w:t xml:space="preserve"> (Zip)</w:t>
      </w:r>
    </w:p>
    <w:p w:rsidR="000B6DE8" w:rsidRDefault="00BF096C" w:rsidP="00BF096C">
      <w:pPr>
        <w:spacing w:line="300" w:lineRule="exact"/>
        <w:ind w:firstLine="90"/>
        <w:rPr>
          <w:sz w:val="24"/>
          <w:szCs w:val="24"/>
        </w:rPr>
      </w:pPr>
      <w:r w:rsidRPr="00BF096C">
        <w:rPr>
          <w:sz w:val="24"/>
          <w:szCs w:val="24"/>
        </w:rPr>
        <w:t>Date</w:t>
      </w:r>
      <w:r>
        <w:rPr>
          <w:sz w:val="24"/>
          <w:szCs w:val="24"/>
        </w:rPr>
        <w:t xml:space="preserve"> of Birth: _______/_______/</w:t>
      </w:r>
      <w:r w:rsidR="00357C3D">
        <w:rPr>
          <w:sz w:val="24"/>
          <w:szCs w:val="24"/>
        </w:rPr>
        <w:t>__________</w:t>
      </w:r>
      <w:r>
        <w:rPr>
          <w:sz w:val="24"/>
          <w:szCs w:val="24"/>
        </w:rPr>
        <w:t xml:space="preserve">_ </w:t>
      </w:r>
      <w:r w:rsidRPr="005026CD">
        <w:rPr>
          <w:position w:val="-1"/>
          <w:sz w:val="18"/>
          <w:szCs w:val="18"/>
        </w:rPr>
        <w:t>(</w:t>
      </w:r>
      <w:r>
        <w:rPr>
          <w:position w:val="-1"/>
          <w:sz w:val="18"/>
          <w:szCs w:val="18"/>
        </w:rPr>
        <w:t>MM /</w:t>
      </w:r>
      <w:r w:rsidR="00110ECE">
        <w:rPr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DD/</w:t>
      </w:r>
      <w:r w:rsidR="00110ECE">
        <w:rPr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YYYY</w:t>
      </w:r>
      <w:r w:rsidRPr="005026CD">
        <w:rPr>
          <w:position w:val="-1"/>
          <w:sz w:val="18"/>
          <w:szCs w:val="18"/>
        </w:rPr>
        <w:t>)</w:t>
      </w:r>
      <w:r>
        <w:rPr>
          <w:position w:val="-1"/>
          <w:sz w:val="21"/>
          <w:szCs w:val="21"/>
        </w:rPr>
        <w:t xml:space="preserve">    </w:t>
      </w:r>
      <w:r>
        <w:rPr>
          <w:sz w:val="24"/>
          <w:szCs w:val="24"/>
        </w:rPr>
        <w:t xml:space="preserve">    Age: _____________________</w:t>
      </w:r>
    </w:p>
    <w:p w:rsidR="00BF096C" w:rsidRPr="00BF096C" w:rsidRDefault="00BF096C" w:rsidP="00BF096C">
      <w:pPr>
        <w:spacing w:line="300" w:lineRule="exact"/>
        <w:ind w:firstLine="90"/>
        <w:rPr>
          <w:sz w:val="24"/>
          <w:szCs w:val="24"/>
        </w:rPr>
      </w:pPr>
    </w:p>
    <w:p w:rsidR="000B6DE8" w:rsidRDefault="001936DE" w:rsidP="00BF096C">
      <w:pPr>
        <w:spacing w:line="300" w:lineRule="exact"/>
        <w:ind w:left="112"/>
        <w:rPr>
          <w:sz w:val="21"/>
          <w:szCs w:val="21"/>
        </w:rPr>
      </w:pPr>
      <w:r w:rsidRPr="001936DE">
        <w:rPr>
          <w:position w:val="-1"/>
          <w:sz w:val="24"/>
          <w:szCs w:val="24"/>
        </w:rPr>
        <w:t xml:space="preserve">Gender: </w:t>
      </w:r>
      <w:r w:rsidRPr="001936DE">
        <w:rPr>
          <w:sz w:val="24"/>
          <w:szCs w:val="24"/>
          <w:u w:val="single"/>
        </w:rPr>
        <w:t xml:space="preserve">  </w:t>
      </w:r>
      <w:r w:rsidR="00BF096C">
        <w:rPr>
          <w:sz w:val="24"/>
          <w:szCs w:val="24"/>
          <w:u w:val="single"/>
        </w:rPr>
        <w:t xml:space="preserve">   </w:t>
      </w:r>
      <w:r w:rsidRPr="001936DE">
        <w:rPr>
          <w:sz w:val="24"/>
          <w:szCs w:val="24"/>
          <w:u w:val="single"/>
        </w:rPr>
        <w:t xml:space="preserve">M    /    F </w:t>
      </w:r>
      <w:r w:rsidR="00BF096C">
        <w:rPr>
          <w:sz w:val="24"/>
          <w:szCs w:val="24"/>
          <w:u w:val="single"/>
        </w:rPr>
        <w:t xml:space="preserve"> </w:t>
      </w:r>
      <w:r w:rsidRPr="001936DE">
        <w:rPr>
          <w:sz w:val="24"/>
          <w:szCs w:val="24"/>
          <w:u w:val="single"/>
        </w:rPr>
        <w:t xml:space="preserve">  </w:t>
      </w:r>
      <w:r w:rsidR="005D4058">
        <w:rPr>
          <w:spacing w:val="1"/>
          <w:position w:val="-1"/>
          <w:sz w:val="21"/>
          <w:szCs w:val="21"/>
        </w:rPr>
        <w:t xml:space="preserve"> </w:t>
      </w:r>
      <w:r w:rsidR="005D4058" w:rsidRPr="005026CD">
        <w:rPr>
          <w:position w:val="-1"/>
          <w:sz w:val="18"/>
          <w:szCs w:val="18"/>
        </w:rPr>
        <w:t>(circle</w:t>
      </w:r>
      <w:r w:rsidR="005D4058" w:rsidRPr="005026CD">
        <w:rPr>
          <w:spacing w:val="1"/>
          <w:position w:val="-1"/>
          <w:sz w:val="18"/>
          <w:szCs w:val="18"/>
        </w:rPr>
        <w:t xml:space="preserve"> </w:t>
      </w:r>
      <w:r w:rsidR="005D4058" w:rsidRPr="005026CD">
        <w:rPr>
          <w:position w:val="-1"/>
          <w:sz w:val="18"/>
          <w:szCs w:val="18"/>
        </w:rPr>
        <w:t>one</w:t>
      </w:r>
      <w:r w:rsidRPr="005026CD">
        <w:rPr>
          <w:position w:val="-1"/>
          <w:sz w:val="18"/>
          <w:szCs w:val="18"/>
        </w:rPr>
        <w:t>)</w:t>
      </w:r>
      <w:r>
        <w:rPr>
          <w:position w:val="-1"/>
          <w:sz w:val="21"/>
          <w:szCs w:val="21"/>
        </w:rPr>
        <w:t xml:space="preserve">                             </w:t>
      </w:r>
      <w:r w:rsidR="005D4058">
        <w:rPr>
          <w:position w:val="-1"/>
          <w:sz w:val="21"/>
          <w:szCs w:val="21"/>
        </w:rPr>
        <w:t>Occ</w:t>
      </w:r>
      <w:r w:rsidR="005D4058">
        <w:rPr>
          <w:spacing w:val="1"/>
          <w:position w:val="-1"/>
          <w:sz w:val="21"/>
          <w:szCs w:val="21"/>
        </w:rPr>
        <w:t>u</w:t>
      </w:r>
      <w:r w:rsidR="005D4058">
        <w:rPr>
          <w:position w:val="-1"/>
          <w:sz w:val="21"/>
          <w:szCs w:val="21"/>
        </w:rPr>
        <w:t>pa</w:t>
      </w:r>
      <w:r w:rsidR="005D4058">
        <w:rPr>
          <w:spacing w:val="1"/>
          <w:position w:val="-1"/>
          <w:sz w:val="21"/>
          <w:szCs w:val="21"/>
        </w:rPr>
        <w:t>t</w:t>
      </w:r>
      <w:r w:rsidR="005D4058">
        <w:rPr>
          <w:spacing w:val="-1"/>
          <w:position w:val="-1"/>
          <w:sz w:val="21"/>
          <w:szCs w:val="21"/>
        </w:rPr>
        <w:t>i</w:t>
      </w:r>
      <w:r w:rsidR="005D4058">
        <w:rPr>
          <w:spacing w:val="1"/>
          <w:position w:val="-1"/>
          <w:sz w:val="21"/>
          <w:szCs w:val="21"/>
        </w:rPr>
        <w:t>o</w:t>
      </w:r>
      <w:r w:rsidR="005D4058">
        <w:rPr>
          <w:spacing w:val="-1"/>
          <w:position w:val="-1"/>
          <w:sz w:val="21"/>
          <w:szCs w:val="21"/>
        </w:rPr>
        <w:t>n</w:t>
      </w:r>
      <w:r w:rsidR="005D4058">
        <w:rPr>
          <w:position w:val="-1"/>
          <w:sz w:val="21"/>
          <w:szCs w:val="21"/>
        </w:rPr>
        <w:t>:</w:t>
      </w:r>
      <w:r w:rsidR="005026CD">
        <w:rPr>
          <w:position w:val="-1"/>
          <w:sz w:val="21"/>
          <w:szCs w:val="21"/>
        </w:rPr>
        <w:t xml:space="preserve"> </w:t>
      </w:r>
      <w:r w:rsidR="00BF096C" w:rsidRPr="00277797">
        <w:rPr>
          <w:position w:val="-1"/>
          <w:sz w:val="21"/>
          <w:szCs w:val="21"/>
        </w:rPr>
        <w:t>________________</w:t>
      </w:r>
      <w:r w:rsidR="00277797">
        <w:rPr>
          <w:position w:val="-1"/>
          <w:sz w:val="21"/>
          <w:szCs w:val="21"/>
        </w:rPr>
        <w:t>______</w:t>
      </w:r>
      <w:r w:rsidR="00BF096C" w:rsidRPr="00277797">
        <w:rPr>
          <w:position w:val="-1"/>
          <w:sz w:val="21"/>
          <w:szCs w:val="21"/>
        </w:rPr>
        <w:t>______________</w:t>
      </w:r>
    </w:p>
    <w:p w:rsidR="000B6DE8" w:rsidRDefault="000B6DE8" w:rsidP="00BF096C">
      <w:pPr>
        <w:spacing w:line="300" w:lineRule="exact"/>
      </w:pPr>
    </w:p>
    <w:p w:rsidR="001936DE" w:rsidRPr="00277797" w:rsidRDefault="001936DE" w:rsidP="00BF096C">
      <w:pPr>
        <w:spacing w:line="300" w:lineRule="exact"/>
        <w:rPr>
          <w:u w:val="single"/>
        </w:rPr>
        <w:sectPr w:rsidR="001936DE" w:rsidRPr="00277797">
          <w:type w:val="continuous"/>
          <w:pgSz w:w="12240" w:h="15840"/>
          <w:pgMar w:top="1480" w:right="900" w:bottom="280" w:left="1200" w:header="720" w:footer="720" w:gutter="0"/>
          <w:cols w:space="720"/>
        </w:sectPr>
      </w:pPr>
    </w:p>
    <w:p w:rsidR="000B6DE8" w:rsidRDefault="005D4058" w:rsidP="00BF096C">
      <w:pPr>
        <w:spacing w:line="300" w:lineRule="exact"/>
        <w:ind w:left="112" w:right="-51"/>
        <w:jc w:val="both"/>
        <w:rPr>
          <w:position w:val="-1"/>
          <w:sz w:val="21"/>
          <w:szCs w:val="21"/>
          <w:u w:val="single" w:color="000000"/>
        </w:rPr>
      </w:pPr>
      <w:r>
        <w:rPr>
          <w:position w:val="-1"/>
          <w:sz w:val="21"/>
          <w:szCs w:val="21"/>
        </w:rPr>
        <w:lastRenderedPageBreak/>
        <w:t>Prese</w:t>
      </w:r>
      <w:r>
        <w:rPr>
          <w:spacing w:val="1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Ran</w:t>
      </w:r>
      <w:r>
        <w:rPr>
          <w:spacing w:val="1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:</w:t>
      </w:r>
      <w:r w:rsidR="005026CD">
        <w:rPr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  <w:u w:val="single" w:color="000000"/>
        </w:rPr>
        <w:t xml:space="preserve"> </w:t>
      </w:r>
      <w:r w:rsidR="00277797">
        <w:rPr>
          <w:position w:val="-1"/>
          <w:sz w:val="21"/>
          <w:szCs w:val="21"/>
          <w:u w:val="single" w:color="000000"/>
        </w:rPr>
        <w:t xml:space="preserve">  </w:t>
      </w:r>
      <w:r>
        <w:rPr>
          <w:position w:val="-1"/>
          <w:sz w:val="21"/>
          <w:szCs w:val="21"/>
          <w:u w:val="single" w:color="000000"/>
        </w:rPr>
        <w:tab/>
      </w:r>
      <w:r w:rsidR="001936DE">
        <w:rPr>
          <w:position w:val="-1"/>
          <w:sz w:val="21"/>
          <w:szCs w:val="21"/>
          <w:u w:val="single" w:color="000000"/>
        </w:rPr>
        <w:t xml:space="preserve">  </w:t>
      </w:r>
      <w:r w:rsidR="00277797">
        <w:rPr>
          <w:position w:val="-1"/>
          <w:sz w:val="21"/>
          <w:szCs w:val="21"/>
          <w:u w:val="single" w:color="000000"/>
        </w:rPr>
        <w:t xml:space="preserve">              </w:t>
      </w:r>
      <w:r w:rsidR="001936DE">
        <w:rPr>
          <w:position w:val="-1"/>
          <w:sz w:val="21"/>
          <w:szCs w:val="21"/>
          <w:u w:val="single" w:color="000000"/>
        </w:rPr>
        <w:t xml:space="preserve">        </w:t>
      </w:r>
      <w:r w:rsidR="00277797">
        <w:rPr>
          <w:position w:val="-1"/>
          <w:sz w:val="21"/>
          <w:szCs w:val="21"/>
          <w:u w:val="single" w:color="000000"/>
        </w:rPr>
        <w:t xml:space="preserve">                 </w:t>
      </w:r>
      <w:r w:rsidR="00277797">
        <w:rPr>
          <w:position w:val="-1"/>
          <w:sz w:val="21"/>
          <w:szCs w:val="21"/>
        </w:rPr>
        <w:t xml:space="preserve"> </w:t>
      </w:r>
      <w:r w:rsidR="00357C3D">
        <w:rPr>
          <w:position w:val="-1"/>
          <w:sz w:val="21"/>
          <w:szCs w:val="21"/>
        </w:rPr>
        <w:t xml:space="preserve"> </w:t>
      </w:r>
      <w:r w:rsidR="001936DE">
        <w:rPr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ate Recei</w:t>
      </w:r>
      <w:r>
        <w:rPr>
          <w:spacing w:val="1"/>
          <w:position w:val="-1"/>
          <w:sz w:val="21"/>
          <w:szCs w:val="21"/>
        </w:rPr>
        <w:t>v</w:t>
      </w:r>
      <w:r>
        <w:rPr>
          <w:position w:val="-1"/>
          <w:sz w:val="21"/>
          <w:szCs w:val="21"/>
        </w:rPr>
        <w:t>ed</w:t>
      </w:r>
      <w:r w:rsidRPr="00277797">
        <w:rPr>
          <w:position w:val="-1"/>
          <w:sz w:val="21"/>
          <w:szCs w:val="21"/>
        </w:rPr>
        <w:t>:</w:t>
      </w:r>
      <w:r w:rsidR="005026CD" w:rsidRPr="00277797">
        <w:rPr>
          <w:position w:val="-1"/>
          <w:sz w:val="21"/>
          <w:szCs w:val="21"/>
        </w:rPr>
        <w:t xml:space="preserve"> </w:t>
      </w:r>
      <w:r w:rsidRPr="00277797">
        <w:rPr>
          <w:position w:val="-1"/>
          <w:sz w:val="21"/>
          <w:szCs w:val="21"/>
        </w:rPr>
        <w:t xml:space="preserve"> </w:t>
      </w:r>
      <w:r w:rsidR="001936DE" w:rsidRPr="00277797">
        <w:rPr>
          <w:position w:val="-1"/>
          <w:sz w:val="21"/>
          <w:szCs w:val="21"/>
        </w:rPr>
        <w:t>_____</w:t>
      </w:r>
      <w:r w:rsidR="00357C3D" w:rsidRPr="00277797">
        <w:rPr>
          <w:position w:val="-1"/>
          <w:sz w:val="21"/>
          <w:szCs w:val="21"/>
        </w:rPr>
        <w:t>/</w:t>
      </w:r>
      <w:r w:rsidR="001936DE" w:rsidRPr="00277797">
        <w:rPr>
          <w:position w:val="-1"/>
          <w:sz w:val="21"/>
          <w:szCs w:val="21"/>
        </w:rPr>
        <w:t>_____</w:t>
      </w:r>
      <w:r w:rsidR="00357C3D" w:rsidRPr="00277797">
        <w:rPr>
          <w:position w:val="-1"/>
          <w:sz w:val="21"/>
          <w:szCs w:val="21"/>
        </w:rPr>
        <w:t>/</w:t>
      </w:r>
      <w:r w:rsidR="001936DE" w:rsidRPr="00277797">
        <w:rPr>
          <w:position w:val="-1"/>
          <w:sz w:val="21"/>
          <w:szCs w:val="21"/>
        </w:rPr>
        <w:t>________</w:t>
      </w:r>
      <w:r w:rsidR="00BF096C">
        <w:rPr>
          <w:position w:val="-1"/>
          <w:sz w:val="18"/>
          <w:szCs w:val="18"/>
        </w:rPr>
        <w:t xml:space="preserve"> (MM /</w:t>
      </w:r>
      <w:r w:rsidR="00110ECE">
        <w:rPr>
          <w:position w:val="-1"/>
          <w:sz w:val="18"/>
          <w:szCs w:val="18"/>
        </w:rPr>
        <w:t xml:space="preserve"> </w:t>
      </w:r>
      <w:r w:rsidR="00BF096C">
        <w:rPr>
          <w:position w:val="-1"/>
          <w:sz w:val="18"/>
          <w:szCs w:val="18"/>
        </w:rPr>
        <w:t>DD/</w:t>
      </w:r>
      <w:r w:rsidR="00110ECE">
        <w:rPr>
          <w:position w:val="-1"/>
          <w:sz w:val="18"/>
          <w:szCs w:val="18"/>
        </w:rPr>
        <w:t xml:space="preserve"> </w:t>
      </w:r>
      <w:r w:rsidR="00BF096C">
        <w:rPr>
          <w:position w:val="-1"/>
          <w:sz w:val="18"/>
          <w:szCs w:val="18"/>
        </w:rPr>
        <w:t>YYYY</w:t>
      </w:r>
      <w:r w:rsidR="00BF096C" w:rsidRPr="005026CD">
        <w:rPr>
          <w:position w:val="-1"/>
          <w:sz w:val="18"/>
          <w:szCs w:val="18"/>
        </w:rPr>
        <w:t>)</w:t>
      </w:r>
      <w:r w:rsidR="00BF096C">
        <w:rPr>
          <w:position w:val="-1"/>
          <w:sz w:val="21"/>
          <w:szCs w:val="21"/>
        </w:rPr>
        <w:t xml:space="preserve">    </w:t>
      </w:r>
      <w:r w:rsidR="00BF096C">
        <w:rPr>
          <w:sz w:val="24"/>
          <w:szCs w:val="24"/>
        </w:rPr>
        <w:t xml:space="preserve">    </w:t>
      </w:r>
    </w:p>
    <w:p w:rsidR="001936DE" w:rsidRDefault="001936DE" w:rsidP="00BF096C">
      <w:pPr>
        <w:tabs>
          <w:tab w:val="left" w:pos="3540"/>
        </w:tabs>
        <w:spacing w:line="300" w:lineRule="exact"/>
        <w:ind w:left="112" w:right="-51"/>
        <w:jc w:val="both"/>
      </w:pPr>
    </w:p>
    <w:p w:rsidR="000B6DE8" w:rsidRDefault="005D4058" w:rsidP="00BF096C">
      <w:pPr>
        <w:spacing w:line="300" w:lineRule="exact"/>
        <w:ind w:left="115"/>
        <w:rPr>
          <w:sz w:val="21"/>
          <w:szCs w:val="21"/>
        </w:rPr>
      </w:pPr>
      <w:r>
        <w:rPr>
          <w:position w:val="-1"/>
          <w:sz w:val="21"/>
          <w:szCs w:val="21"/>
        </w:rPr>
        <w:t>Place</w:t>
      </w:r>
      <w:r>
        <w:rPr>
          <w:spacing w:val="-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of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Gran</w:t>
      </w:r>
      <w:r>
        <w:rPr>
          <w:spacing w:val="-1"/>
          <w:position w:val="-1"/>
          <w:sz w:val="21"/>
          <w:szCs w:val="21"/>
        </w:rPr>
        <w:t>t</w:t>
      </w:r>
      <w:r>
        <w:rPr>
          <w:position w:val="-1"/>
          <w:sz w:val="21"/>
          <w:szCs w:val="21"/>
        </w:rPr>
        <w:t>ed:</w:t>
      </w:r>
      <w:r w:rsidR="005026CD">
        <w:rPr>
          <w:position w:val="-1"/>
          <w:sz w:val="21"/>
          <w:szCs w:val="21"/>
        </w:rPr>
        <w:t xml:space="preserve"> </w:t>
      </w:r>
      <w:r w:rsidR="001936DE">
        <w:rPr>
          <w:position w:val="-1"/>
          <w:sz w:val="21"/>
          <w:szCs w:val="21"/>
        </w:rPr>
        <w:t>_________________________________/___________________________________________</w:t>
      </w:r>
      <w:r>
        <w:rPr>
          <w:position w:val="-1"/>
          <w:sz w:val="21"/>
          <w:szCs w:val="21"/>
          <w:u w:val="single" w:color="000000"/>
        </w:rPr>
        <w:t xml:space="preserve">                                                     </w:t>
      </w:r>
    </w:p>
    <w:p w:rsidR="001936DE" w:rsidRPr="00110ECE" w:rsidRDefault="001936DE" w:rsidP="00BF096C">
      <w:pPr>
        <w:spacing w:line="300" w:lineRule="exact"/>
        <w:ind w:left="112"/>
        <w:rPr>
          <w:position w:val="6"/>
          <w:sz w:val="18"/>
          <w:szCs w:val="18"/>
        </w:rPr>
      </w:pPr>
      <w:r w:rsidRPr="00110ECE">
        <w:rPr>
          <w:position w:val="6"/>
          <w:sz w:val="18"/>
          <w:szCs w:val="18"/>
        </w:rPr>
        <w:t xml:space="preserve">                                                   </w:t>
      </w:r>
      <w:r w:rsidR="00110ECE">
        <w:rPr>
          <w:position w:val="6"/>
          <w:sz w:val="18"/>
          <w:szCs w:val="18"/>
        </w:rPr>
        <w:t xml:space="preserve">             </w:t>
      </w:r>
      <w:r w:rsidRPr="00110ECE">
        <w:rPr>
          <w:position w:val="6"/>
          <w:sz w:val="18"/>
          <w:szCs w:val="18"/>
        </w:rPr>
        <w:t xml:space="preserve"> (City/Town)                                                   (Country)</w:t>
      </w:r>
    </w:p>
    <w:p w:rsidR="000B6DE8" w:rsidRDefault="005D4058" w:rsidP="00BF096C">
      <w:pPr>
        <w:tabs>
          <w:tab w:val="left" w:pos="9580"/>
        </w:tabs>
        <w:spacing w:line="300" w:lineRule="exact"/>
        <w:ind w:left="112"/>
        <w:rPr>
          <w:sz w:val="21"/>
          <w:szCs w:val="21"/>
        </w:rPr>
      </w:pPr>
      <w:r>
        <w:rPr>
          <w:spacing w:val="-1"/>
          <w:position w:val="-1"/>
          <w:sz w:val="21"/>
          <w:szCs w:val="21"/>
        </w:rPr>
        <w:t>Iss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i</w:t>
      </w:r>
      <w:r>
        <w:rPr>
          <w:spacing w:val="1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</w:t>
      </w:r>
      <w:r>
        <w:rPr>
          <w:spacing w:val="-1"/>
          <w:position w:val="-1"/>
          <w:sz w:val="21"/>
          <w:szCs w:val="21"/>
        </w:rPr>
        <w:t>Or</w:t>
      </w:r>
      <w:r>
        <w:rPr>
          <w:spacing w:val="1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r>
        <w:rPr>
          <w:spacing w:val="-1"/>
          <w:position w:val="-1"/>
          <w:sz w:val="21"/>
          <w:szCs w:val="21"/>
        </w:rPr>
        <w:t>zat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1"/>
          <w:position w:val="-1"/>
          <w:sz w:val="21"/>
          <w:szCs w:val="21"/>
        </w:rPr>
        <w:t>o</w:t>
      </w:r>
      <w:r>
        <w:rPr>
          <w:spacing w:val="1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:</w:t>
      </w:r>
      <w:r w:rsidR="005026CD">
        <w:rPr>
          <w:spacing w:val="-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  <w:u w:val="single" w:color="000000"/>
        </w:rPr>
        <w:tab/>
      </w:r>
    </w:p>
    <w:p w:rsidR="000B6DE8" w:rsidRDefault="000B6DE8" w:rsidP="00BF096C">
      <w:pPr>
        <w:spacing w:line="300" w:lineRule="exact"/>
        <w:sectPr w:rsidR="000B6DE8">
          <w:type w:val="continuous"/>
          <w:pgSz w:w="12240" w:h="15840"/>
          <w:pgMar w:top="1480" w:right="900" w:bottom="280" w:left="1200" w:header="720" w:footer="720" w:gutter="0"/>
          <w:cols w:space="720"/>
        </w:sectPr>
      </w:pPr>
    </w:p>
    <w:p w:rsidR="00093EF5" w:rsidRDefault="00093EF5" w:rsidP="00BF096C">
      <w:pPr>
        <w:tabs>
          <w:tab w:val="left" w:pos="2880"/>
        </w:tabs>
        <w:spacing w:line="300" w:lineRule="exact"/>
        <w:ind w:left="112" w:right="-51"/>
        <w:rPr>
          <w:spacing w:val="-1"/>
          <w:position w:val="-1"/>
          <w:sz w:val="21"/>
          <w:szCs w:val="21"/>
        </w:rPr>
      </w:pPr>
    </w:p>
    <w:p w:rsidR="000B6DE8" w:rsidRDefault="005D4058" w:rsidP="00BF096C">
      <w:pPr>
        <w:tabs>
          <w:tab w:val="left" w:pos="2880"/>
        </w:tabs>
        <w:spacing w:line="300" w:lineRule="exact"/>
        <w:ind w:left="112" w:right="-51"/>
        <w:rPr>
          <w:sz w:val="21"/>
          <w:szCs w:val="21"/>
        </w:rPr>
      </w:pPr>
      <w:r>
        <w:rPr>
          <w:spacing w:val="-1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ho</w:t>
      </w:r>
      <w:r>
        <w:rPr>
          <w:spacing w:val="-1"/>
          <w:position w:val="-1"/>
          <w:sz w:val="21"/>
          <w:szCs w:val="21"/>
        </w:rPr>
        <w:t>ne</w:t>
      </w:r>
      <w:r>
        <w:rPr>
          <w:spacing w:val="1"/>
          <w:position w:val="-1"/>
          <w:sz w:val="21"/>
          <w:szCs w:val="21"/>
        </w:rPr>
        <w:t>:</w:t>
      </w:r>
      <w:r w:rsidR="005026CD">
        <w:rPr>
          <w:spacing w:val="1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  <w:u w:val="single" w:color="000000"/>
        </w:rPr>
        <w:t xml:space="preserve"> </w:t>
      </w:r>
      <w:r>
        <w:rPr>
          <w:position w:val="-1"/>
          <w:sz w:val="21"/>
          <w:szCs w:val="21"/>
          <w:u w:val="single" w:color="000000"/>
        </w:rPr>
        <w:tab/>
      </w:r>
    </w:p>
    <w:p w:rsidR="00093EF5" w:rsidRDefault="005D4058" w:rsidP="00BF096C">
      <w:pPr>
        <w:tabs>
          <w:tab w:val="left" w:pos="6640"/>
        </w:tabs>
        <w:spacing w:line="300" w:lineRule="exact"/>
      </w:pPr>
      <w:r>
        <w:br w:type="column"/>
      </w:r>
    </w:p>
    <w:p w:rsidR="000B6DE8" w:rsidRDefault="005D4058" w:rsidP="00BF096C">
      <w:pPr>
        <w:tabs>
          <w:tab w:val="left" w:pos="6640"/>
        </w:tabs>
        <w:spacing w:line="300" w:lineRule="exact"/>
        <w:rPr>
          <w:sz w:val="21"/>
          <w:szCs w:val="21"/>
        </w:rPr>
        <w:sectPr w:rsidR="000B6DE8">
          <w:type w:val="continuous"/>
          <w:pgSz w:w="12240" w:h="15840"/>
          <w:pgMar w:top="1480" w:right="900" w:bottom="280" w:left="1200" w:header="720" w:footer="720" w:gutter="0"/>
          <w:cols w:num="2" w:space="720" w:equalWidth="0">
            <w:col w:w="2900" w:space="157"/>
            <w:col w:w="7083"/>
          </w:cols>
        </w:sectPr>
      </w:pPr>
      <w:r>
        <w:rPr>
          <w:spacing w:val="-1"/>
          <w:position w:val="-1"/>
          <w:sz w:val="21"/>
          <w:szCs w:val="21"/>
        </w:rPr>
        <w:t>FAX</w:t>
      </w:r>
      <w:r>
        <w:rPr>
          <w:position w:val="-1"/>
          <w:sz w:val="21"/>
          <w:szCs w:val="21"/>
        </w:rPr>
        <w:t>:</w:t>
      </w:r>
      <w:r w:rsidR="005026CD">
        <w:rPr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  <w:u w:val="single" w:color="000000"/>
        </w:rPr>
        <w:t xml:space="preserve">                                         </w:t>
      </w:r>
      <w:r>
        <w:rPr>
          <w:spacing w:val="-1"/>
          <w:position w:val="-1"/>
          <w:sz w:val="21"/>
          <w:szCs w:val="21"/>
          <w:u w:val="single" w:color="000000"/>
        </w:rPr>
        <w:t xml:space="preserve"> </w:t>
      </w:r>
      <w:r>
        <w:rPr>
          <w:spacing w:val="1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E-</w:t>
      </w:r>
      <w:r>
        <w:rPr>
          <w:position w:val="-1"/>
          <w:sz w:val="21"/>
          <w:szCs w:val="21"/>
        </w:rPr>
        <w:t>Mai</w:t>
      </w:r>
      <w:r>
        <w:rPr>
          <w:spacing w:val="-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:</w:t>
      </w:r>
      <w:r w:rsidR="005026CD">
        <w:rPr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  <w:u w:val="single" w:color="000000"/>
        </w:rPr>
        <w:t xml:space="preserve"> </w:t>
      </w:r>
      <w:r>
        <w:rPr>
          <w:position w:val="-1"/>
          <w:sz w:val="21"/>
          <w:szCs w:val="21"/>
          <w:u w:val="single" w:color="000000"/>
        </w:rPr>
        <w:tab/>
      </w:r>
    </w:p>
    <w:p w:rsidR="000B6DE8" w:rsidRDefault="000B6DE8" w:rsidP="00BF096C">
      <w:pPr>
        <w:spacing w:line="300" w:lineRule="exact"/>
        <w:rPr>
          <w:sz w:val="14"/>
          <w:szCs w:val="14"/>
        </w:rPr>
      </w:pPr>
    </w:p>
    <w:p w:rsidR="000B6DE8" w:rsidRDefault="005D4058" w:rsidP="00BF096C">
      <w:pPr>
        <w:tabs>
          <w:tab w:val="left" w:pos="9680"/>
        </w:tabs>
        <w:spacing w:line="300" w:lineRule="exact"/>
        <w:ind w:left="112"/>
        <w:rPr>
          <w:sz w:val="24"/>
          <w:szCs w:val="24"/>
        </w:rPr>
      </w:pPr>
      <w:r>
        <w:rPr>
          <w:position w:val="-1"/>
          <w:sz w:val="24"/>
          <w:szCs w:val="24"/>
        </w:rPr>
        <w:t>Signature of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Applicant:  </w:t>
      </w:r>
      <w:r>
        <w:rPr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ab/>
      </w:r>
    </w:p>
    <w:p w:rsidR="000B6DE8" w:rsidRDefault="000B6DE8" w:rsidP="00BF096C">
      <w:pPr>
        <w:spacing w:line="300" w:lineRule="exact"/>
        <w:rPr>
          <w:sz w:val="24"/>
          <w:szCs w:val="24"/>
        </w:rPr>
      </w:pPr>
    </w:p>
    <w:p w:rsidR="00110ECE" w:rsidRDefault="005D4058" w:rsidP="00277797">
      <w:pPr>
        <w:spacing w:line="300" w:lineRule="exact"/>
        <w:ind w:left="112"/>
        <w:rPr>
          <w:sz w:val="24"/>
          <w:szCs w:val="24"/>
        </w:rPr>
      </w:pPr>
      <w:r>
        <w:rPr>
          <w:sz w:val="24"/>
          <w:szCs w:val="24"/>
        </w:rPr>
        <w:t>Signature 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President</w:t>
      </w:r>
      <w:r w:rsidR="00523142">
        <w:rPr>
          <w:sz w:val="24"/>
          <w:szCs w:val="24"/>
        </w:rPr>
        <w:t xml:space="preserve"> (Member Federation)</w:t>
      </w:r>
      <w:r>
        <w:rPr>
          <w:sz w:val="24"/>
          <w:szCs w:val="24"/>
        </w:rPr>
        <w:t xml:space="preserve">: </w:t>
      </w:r>
      <w:r w:rsidR="00277797" w:rsidRPr="00277797">
        <w:rPr>
          <w:sz w:val="24"/>
          <w:szCs w:val="24"/>
        </w:rPr>
        <w:t>____</w:t>
      </w:r>
      <w:r w:rsidR="00277797">
        <w:rPr>
          <w:sz w:val="24"/>
          <w:szCs w:val="24"/>
        </w:rPr>
        <w:t>__________________</w:t>
      </w:r>
      <w:r w:rsidR="00523142">
        <w:rPr>
          <w:sz w:val="24"/>
          <w:szCs w:val="24"/>
        </w:rPr>
        <w:t>_____________________</w:t>
      </w:r>
      <w:r w:rsidR="00277797">
        <w:rPr>
          <w:sz w:val="24"/>
          <w:szCs w:val="24"/>
        </w:rPr>
        <w:t xml:space="preserve"> </w:t>
      </w:r>
    </w:p>
    <w:p w:rsidR="00277797" w:rsidRDefault="00277797" w:rsidP="007D5E05">
      <w:pPr>
        <w:spacing w:line="200" w:lineRule="exact"/>
        <w:ind w:left="115"/>
        <w:rPr>
          <w:sz w:val="24"/>
          <w:szCs w:val="24"/>
        </w:rPr>
      </w:pPr>
      <w:bookmarkStart w:id="0" w:name="_GoBack"/>
      <w:bookmarkEnd w:id="0"/>
    </w:p>
    <w:p w:rsidR="000B6DE8" w:rsidRDefault="005D4058" w:rsidP="00BF096C">
      <w:pPr>
        <w:spacing w:line="300" w:lineRule="exact"/>
        <w:ind w:left="81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* </w:t>
      </w:r>
      <w:r w:rsidR="005026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avoid mistakes and de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ays, please print clearly.</w:t>
      </w:r>
    </w:p>
    <w:p w:rsidR="005026CD" w:rsidRDefault="005D4058" w:rsidP="00BF096C">
      <w:pPr>
        <w:spacing w:line="300" w:lineRule="exact"/>
        <w:ind w:left="810" w:right="4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* </w:t>
      </w:r>
      <w:r w:rsidR="005026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Copy 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your Menjo (Promotion Certificate) and $50.00 Fee payable to: </w:t>
      </w:r>
    </w:p>
    <w:p w:rsidR="000B6DE8" w:rsidRPr="00110ECE" w:rsidRDefault="005026CD" w:rsidP="00F22881">
      <w:pPr>
        <w:spacing w:after="60" w:line="300" w:lineRule="exact"/>
        <w:ind w:left="806" w:right="41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0E1384">
        <w:rPr>
          <w:b/>
          <w:sz w:val="24"/>
          <w:szCs w:val="24"/>
        </w:rPr>
        <w:t xml:space="preserve">         </w:t>
      </w:r>
      <w:r w:rsidR="005D4058" w:rsidRPr="00110ECE">
        <w:rPr>
          <w:b/>
          <w:sz w:val="24"/>
          <w:szCs w:val="24"/>
          <w:u w:val="single"/>
        </w:rPr>
        <w:t>All United States Kendo Federation</w:t>
      </w:r>
    </w:p>
    <w:p w:rsidR="000B6DE8" w:rsidRDefault="005026CD" w:rsidP="00BF096C">
      <w:pPr>
        <w:spacing w:line="300" w:lineRule="exact"/>
        <w:ind w:left="81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*  </w:t>
      </w:r>
      <w:r w:rsidR="005D4058">
        <w:rPr>
          <w:b/>
          <w:sz w:val="24"/>
          <w:szCs w:val="24"/>
        </w:rPr>
        <w:t>Payment</w:t>
      </w:r>
      <w:proofErr w:type="gramEnd"/>
      <w:r w:rsidR="005D4058">
        <w:rPr>
          <w:b/>
          <w:sz w:val="24"/>
          <w:szCs w:val="24"/>
        </w:rPr>
        <w:t xml:space="preserve"> must accom</w:t>
      </w:r>
      <w:r w:rsidR="005D4058">
        <w:rPr>
          <w:b/>
          <w:spacing w:val="-1"/>
          <w:sz w:val="24"/>
          <w:szCs w:val="24"/>
        </w:rPr>
        <w:t>p</w:t>
      </w:r>
      <w:r w:rsidR="005D4058">
        <w:rPr>
          <w:b/>
          <w:sz w:val="24"/>
          <w:szCs w:val="24"/>
        </w:rPr>
        <w:t>any this form.</w:t>
      </w:r>
    </w:p>
    <w:p w:rsidR="000B6DE8" w:rsidRDefault="005D4058" w:rsidP="00BF096C">
      <w:pPr>
        <w:spacing w:line="300" w:lineRule="exact"/>
        <w:ind w:left="81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*</w:t>
      </w:r>
      <w:r w:rsidR="005026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We</w:t>
      </w:r>
      <w:proofErr w:type="gramEnd"/>
      <w:r>
        <w:rPr>
          <w:b/>
          <w:sz w:val="24"/>
          <w:szCs w:val="24"/>
        </w:rPr>
        <w:t xml:space="preserve"> cannot process </w:t>
      </w:r>
      <w:r>
        <w:rPr>
          <w:b/>
          <w:spacing w:val="-2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thout your AUSKF ID Number.</w:t>
      </w:r>
    </w:p>
    <w:p w:rsidR="00F22881" w:rsidRDefault="00F22881" w:rsidP="007D5E05">
      <w:pPr>
        <w:spacing w:line="200" w:lineRule="exact"/>
        <w:ind w:left="806"/>
        <w:rPr>
          <w:sz w:val="24"/>
          <w:szCs w:val="24"/>
        </w:rPr>
      </w:pPr>
    </w:p>
    <w:p w:rsidR="00436608" w:rsidRDefault="005D4058" w:rsidP="00110ECE">
      <w:pPr>
        <w:spacing w:line="300" w:lineRule="exact"/>
        <w:ind w:left="1960"/>
        <w:rPr>
          <w:sz w:val="24"/>
          <w:szCs w:val="24"/>
        </w:rPr>
      </w:pPr>
      <w:r>
        <w:rPr>
          <w:sz w:val="24"/>
          <w:szCs w:val="24"/>
        </w:rPr>
        <w:t>To:</w:t>
      </w:r>
      <w:r>
        <w:rPr>
          <w:spacing w:val="59"/>
          <w:sz w:val="24"/>
          <w:szCs w:val="24"/>
        </w:rPr>
        <w:t xml:space="preserve"> </w:t>
      </w:r>
      <w:proofErr w:type="spellStart"/>
      <w:r w:rsidR="00093EF5">
        <w:rPr>
          <w:sz w:val="24"/>
          <w:szCs w:val="24"/>
        </w:rPr>
        <w:t>Shinobu</w:t>
      </w:r>
      <w:proofErr w:type="spellEnd"/>
      <w:r w:rsidR="00093EF5">
        <w:rPr>
          <w:sz w:val="24"/>
          <w:szCs w:val="24"/>
        </w:rPr>
        <w:t xml:space="preserve"> Maeda</w:t>
      </w:r>
      <w:r w:rsidR="005026CD">
        <w:rPr>
          <w:sz w:val="24"/>
          <w:szCs w:val="24"/>
        </w:rPr>
        <w:t xml:space="preserve">     </w:t>
      </w:r>
    </w:p>
    <w:p w:rsidR="00110ECE" w:rsidRDefault="005026CD" w:rsidP="00110ECE">
      <w:pPr>
        <w:spacing w:line="300" w:lineRule="exact"/>
        <w:ind w:left="19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608">
        <w:rPr>
          <w:sz w:val="24"/>
          <w:szCs w:val="24"/>
        </w:rPr>
        <w:t xml:space="preserve">          </w:t>
      </w:r>
      <w:r w:rsidR="00436608" w:rsidRPr="00436608">
        <w:rPr>
          <w:sz w:val="24"/>
          <w:szCs w:val="24"/>
        </w:rPr>
        <w:t>VP Promotion &amp; Examination</w:t>
      </w:r>
      <w:r>
        <w:rPr>
          <w:sz w:val="24"/>
          <w:szCs w:val="24"/>
        </w:rPr>
        <w:t xml:space="preserve">    </w:t>
      </w:r>
    </w:p>
    <w:p w:rsidR="00093EF5" w:rsidRDefault="00110ECE" w:rsidP="00110ECE">
      <w:pPr>
        <w:spacing w:line="300" w:lineRule="exact"/>
        <w:ind w:left="196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093EF5">
        <w:rPr>
          <w:sz w:val="24"/>
          <w:szCs w:val="24"/>
        </w:rPr>
        <w:t>2035 Golden Meadow Way,</w:t>
      </w:r>
      <w:r>
        <w:rPr>
          <w:sz w:val="24"/>
          <w:szCs w:val="24"/>
        </w:rPr>
        <w:t xml:space="preserve"> </w:t>
      </w:r>
      <w:r w:rsidR="00093EF5">
        <w:rPr>
          <w:sz w:val="24"/>
          <w:szCs w:val="24"/>
        </w:rPr>
        <w:t>Bartow, FL 33830</w:t>
      </w:r>
    </w:p>
    <w:p w:rsidR="000B6DE8" w:rsidRDefault="000B6DE8" w:rsidP="007D5E05">
      <w:pPr>
        <w:spacing w:line="200" w:lineRule="exact"/>
        <w:rPr>
          <w:sz w:val="11"/>
          <w:szCs w:val="11"/>
        </w:rPr>
      </w:pPr>
    </w:p>
    <w:p w:rsidR="000B6DE8" w:rsidRDefault="005D4058" w:rsidP="00BF096C">
      <w:pPr>
        <w:spacing w:line="300" w:lineRule="exact"/>
        <w:ind w:left="112" w:right="6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All request form</w:t>
      </w:r>
      <w:r w:rsidR="00093EF5">
        <w:rPr>
          <w:b/>
          <w:color w:val="FF0000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 xml:space="preserve"> mu</w:t>
      </w:r>
      <w:r>
        <w:rPr>
          <w:b/>
          <w:color w:val="FF0000"/>
          <w:spacing w:val="-1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t be sent at l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ast one mo</w:t>
      </w:r>
      <w:r>
        <w:rPr>
          <w:b/>
          <w:color w:val="FF0000"/>
          <w:spacing w:val="-2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th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before t</w:t>
      </w:r>
      <w:r>
        <w:rPr>
          <w:b/>
          <w:color w:val="FF0000"/>
          <w:spacing w:val="-2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e applica</w:t>
      </w:r>
      <w:r>
        <w:rPr>
          <w:b/>
          <w:color w:val="FF0000"/>
          <w:spacing w:val="-1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-1"/>
          <w:sz w:val="24"/>
          <w:szCs w:val="24"/>
        </w:rPr>
        <w:t>o</w:t>
      </w:r>
      <w:r>
        <w:rPr>
          <w:b/>
          <w:color w:val="FF0000"/>
          <w:sz w:val="24"/>
          <w:szCs w:val="24"/>
        </w:rPr>
        <w:t xml:space="preserve">n deadline date or it </w:t>
      </w:r>
      <w:r>
        <w:rPr>
          <w:b/>
          <w:color w:val="FF0000"/>
          <w:spacing w:val="-2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ill be denied.</w:t>
      </w:r>
    </w:p>
    <w:sectPr w:rsidR="000B6DE8">
      <w:type w:val="continuous"/>
      <w:pgSz w:w="12240" w:h="15840"/>
      <w:pgMar w:top="148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408C2"/>
    <w:multiLevelType w:val="multilevel"/>
    <w:tmpl w:val="749044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E8"/>
    <w:rsid w:val="00093EF5"/>
    <w:rsid w:val="000B6DE8"/>
    <w:rsid w:val="000E1384"/>
    <w:rsid w:val="00110ECE"/>
    <w:rsid w:val="001936DE"/>
    <w:rsid w:val="001A3609"/>
    <w:rsid w:val="001D27A9"/>
    <w:rsid w:val="00277797"/>
    <w:rsid w:val="00357C3D"/>
    <w:rsid w:val="003F04E7"/>
    <w:rsid w:val="00436608"/>
    <w:rsid w:val="005026CD"/>
    <w:rsid w:val="00523142"/>
    <w:rsid w:val="005D4058"/>
    <w:rsid w:val="006115A6"/>
    <w:rsid w:val="0064180B"/>
    <w:rsid w:val="0073752A"/>
    <w:rsid w:val="00746A36"/>
    <w:rsid w:val="00747114"/>
    <w:rsid w:val="007525B9"/>
    <w:rsid w:val="007D5E05"/>
    <w:rsid w:val="00AB690E"/>
    <w:rsid w:val="00BF096C"/>
    <w:rsid w:val="00D729B7"/>
    <w:rsid w:val="00F05928"/>
    <w:rsid w:val="00F2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PCSB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Maeda, Shinobu</dc:creator>
  <cp:lastModifiedBy>Maeda, Shinobu</cp:lastModifiedBy>
  <cp:revision>14</cp:revision>
  <cp:lastPrinted>2015-01-12T14:49:00Z</cp:lastPrinted>
  <dcterms:created xsi:type="dcterms:W3CDTF">2015-01-03T19:28:00Z</dcterms:created>
  <dcterms:modified xsi:type="dcterms:W3CDTF">2015-04-15T01:12:00Z</dcterms:modified>
</cp:coreProperties>
</file>