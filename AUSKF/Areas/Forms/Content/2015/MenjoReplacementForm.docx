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E5" w:rsidRDefault="00D114E5">
      <w:pPr>
        <w:spacing w:before="4"/>
        <w:ind w:left="102"/>
      </w:pPr>
    </w:p>
    <w:p w:rsidR="00D1617B" w:rsidRDefault="00D1617B">
      <w:pPr>
        <w:spacing w:before="36"/>
        <w:ind w:left="3368"/>
        <w:rPr>
          <w:sz w:val="32"/>
          <w:szCs w:val="32"/>
        </w:rPr>
      </w:pPr>
    </w:p>
    <w:p w:rsidR="00D1617B" w:rsidRDefault="00D1617B">
      <w:pPr>
        <w:spacing w:before="36"/>
        <w:ind w:left="3368"/>
        <w:rPr>
          <w:sz w:val="32"/>
          <w:szCs w:val="32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29845</wp:posOffset>
            </wp:positionV>
            <wp:extent cx="3571875" cy="9810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17B" w:rsidRDefault="00D1617B">
      <w:pPr>
        <w:spacing w:before="36"/>
        <w:ind w:left="3368"/>
        <w:rPr>
          <w:sz w:val="32"/>
          <w:szCs w:val="32"/>
        </w:rPr>
      </w:pPr>
    </w:p>
    <w:p w:rsidR="00D1617B" w:rsidRDefault="00D1617B">
      <w:pPr>
        <w:spacing w:before="36"/>
        <w:ind w:left="3368"/>
        <w:rPr>
          <w:sz w:val="32"/>
          <w:szCs w:val="32"/>
        </w:rPr>
      </w:pPr>
    </w:p>
    <w:p w:rsidR="00D114E5" w:rsidRDefault="0081550F">
      <w:pPr>
        <w:spacing w:before="36"/>
        <w:ind w:left="3368"/>
        <w:rPr>
          <w:b/>
          <w:sz w:val="32"/>
          <w:szCs w:val="32"/>
        </w:rPr>
      </w:pPr>
      <w:r w:rsidRPr="00B87B93">
        <w:rPr>
          <w:b/>
          <w:sz w:val="32"/>
          <w:szCs w:val="32"/>
        </w:rPr>
        <w:t>M</w:t>
      </w:r>
      <w:r w:rsidR="00D1617B" w:rsidRPr="00B87B93">
        <w:rPr>
          <w:b/>
          <w:sz w:val="32"/>
          <w:szCs w:val="32"/>
        </w:rPr>
        <w:t>enjo Replacement Form</w:t>
      </w:r>
    </w:p>
    <w:p w:rsidR="009B2528" w:rsidRDefault="009B2528">
      <w:pPr>
        <w:spacing w:before="36"/>
        <w:ind w:left="3368"/>
        <w:rPr>
          <w:b/>
          <w:sz w:val="32"/>
          <w:szCs w:val="32"/>
        </w:rPr>
      </w:pPr>
    </w:p>
    <w:p w:rsidR="009B2528" w:rsidRDefault="009B2528" w:rsidP="009B2528">
      <w:pPr>
        <w:spacing w:line="360" w:lineRule="exact"/>
        <w:ind w:left="2308" w:right="3023"/>
        <w:jc w:val="center"/>
        <w:rPr>
          <w:position w:val="-1"/>
          <w:sz w:val="28"/>
          <w:szCs w:val="28"/>
        </w:rPr>
      </w:pPr>
      <w:r>
        <w:rPr>
          <w:b/>
          <w:position w:val="-1"/>
          <w:sz w:val="32"/>
          <w:szCs w:val="32"/>
        </w:rPr>
        <w:t xml:space="preserve">         </w:t>
      </w:r>
      <w:r>
        <w:rPr>
          <w:b/>
          <w:position w:val="-1"/>
          <w:sz w:val="32"/>
          <w:szCs w:val="32"/>
          <w:u w:val="single"/>
        </w:rPr>
        <w:t xml:space="preserve">     K</w:t>
      </w:r>
      <w:r w:rsidRPr="00110ECE">
        <w:rPr>
          <w:b/>
          <w:position w:val="-1"/>
          <w:sz w:val="32"/>
          <w:szCs w:val="32"/>
          <w:u w:val="single"/>
        </w:rPr>
        <w:t xml:space="preserve">endo / </w:t>
      </w:r>
      <w:proofErr w:type="spellStart"/>
      <w:r w:rsidRPr="00110ECE">
        <w:rPr>
          <w:b/>
          <w:position w:val="-1"/>
          <w:sz w:val="32"/>
          <w:szCs w:val="32"/>
          <w:u w:val="single"/>
        </w:rPr>
        <w:t>Iaido</w:t>
      </w:r>
      <w:proofErr w:type="spellEnd"/>
      <w:r w:rsidR="00DE1C62">
        <w:rPr>
          <w:b/>
          <w:position w:val="-1"/>
          <w:sz w:val="32"/>
          <w:szCs w:val="32"/>
          <w:u w:val="single"/>
        </w:rPr>
        <w:t xml:space="preserve"> / Jodo</w:t>
      </w:r>
      <w:bookmarkStart w:id="0" w:name="_GoBack"/>
      <w:bookmarkEnd w:id="0"/>
      <w:r w:rsidRPr="00110ECE">
        <w:rPr>
          <w:b/>
          <w:position w:val="-1"/>
          <w:sz w:val="32"/>
          <w:szCs w:val="32"/>
          <w:u w:val="single"/>
        </w:rPr>
        <w:t xml:space="preserve"> </w:t>
      </w:r>
      <w:r>
        <w:rPr>
          <w:b/>
          <w:position w:val="-1"/>
          <w:sz w:val="32"/>
          <w:szCs w:val="32"/>
          <w:u w:val="single"/>
        </w:rPr>
        <w:t>_</w:t>
      </w:r>
      <w:r w:rsidRPr="00110ECE">
        <w:rPr>
          <w:b/>
          <w:position w:val="-1"/>
          <w:sz w:val="32"/>
          <w:szCs w:val="32"/>
          <w:u w:val="single"/>
        </w:rPr>
        <w:t xml:space="preserve">  </w:t>
      </w:r>
      <w:r>
        <w:rPr>
          <w:b/>
          <w:position w:val="-1"/>
          <w:sz w:val="32"/>
          <w:szCs w:val="32"/>
        </w:rPr>
        <w:t xml:space="preserve"> </w:t>
      </w:r>
      <w:r w:rsidRPr="00110ECE">
        <w:rPr>
          <w:spacing w:val="-1"/>
          <w:position w:val="-1"/>
          <w:sz w:val="28"/>
          <w:szCs w:val="28"/>
        </w:rPr>
        <w:t>(</w:t>
      </w:r>
      <w:r w:rsidRPr="00110ECE">
        <w:rPr>
          <w:position w:val="-1"/>
          <w:sz w:val="28"/>
          <w:szCs w:val="28"/>
        </w:rPr>
        <w:t>c</w:t>
      </w:r>
      <w:r w:rsidRPr="00110ECE">
        <w:rPr>
          <w:spacing w:val="-1"/>
          <w:position w:val="-1"/>
          <w:sz w:val="28"/>
          <w:szCs w:val="28"/>
        </w:rPr>
        <w:t>i</w:t>
      </w:r>
      <w:r w:rsidRPr="00110ECE">
        <w:rPr>
          <w:position w:val="-1"/>
          <w:sz w:val="28"/>
          <w:szCs w:val="28"/>
        </w:rPr>
        <w:t>rc</w:t>
      </w:r>
      <w:r w:rsidRPr="00110ECE">
        <w:rPr>
          <w:spacing w:val="-1"/>
          <w:position w:val="-1"/>
          <w:sz w:val="28"/>
          <w:szCs w:val="28"/>
        </w:rPr>
        <w:t>l</w:t>
      </w:r>
      <w:r w:rsidRPr="00110ECE">
        <w:rPr>
          <w:position w:val="-1"/>
          <w:sz w:val="28"/>
          <w:szCs w:val="28"/>
        </w:rPr>
        <w:t>e one)</w:t>
      </w:r>
    </w:p>
    <w:p w:rsidR="00D114E5" w:rsidRDefault="00D114E5">
      <w:pPr>
        <w:spacing w:before="9" w:line="140" w:lineRule="exact"/>
        <w:rPr>
          <w:sz w:val="14"/>
          <w:szCs w:val="14"/>
        </w:rPr>
      </w:pPr>
    </w:p>
    <w:p w:rsidR="00D114E5" w:rsidRDefault="00D114E5">
      <w:pPr>
        <w:spacing w:line="200" w:lineRule="exact"/>
      </w:pPr>
    </w:p>
    <w:p w:rsidR="00D114E5" w:rsidRDefault="00D114E5">
      <w:pPr>
        <w:spacing w:line="200" w:lineRule="exact"/>
      </w:pPr>
    </w:p>
    <w:p w:rsidR="00D114E5" w:rsidRDefault="0081550F" w:rsidP="009B2528">
      <w:pPr>
        <w:tabs>
          <w:tab w:val="left" w:pos="6200"/>
        </w:tabs>
        <w:spacing w:line="280" w:lineRule="exact"/>
        <w:ind w:left="632"/>
        <w:rPr>
          <w:position w:val="-1"/>
          <w:sz w:val="28"/>
          <w:szCs w:val="28"/>
          <w:u w:val="single" w:color="000000"/>
        </w:rPr>
      </w:pPr>
      <w:r>
        <w:rPr>
          <w:w w:val="99"/>
          <w:position w:val="-1"/>
          <w:sz w:val="28"/>
          <w:szCs w:val="28"/>
        </w:rPr>
        <w:t>AUSKF</w:t>
      </w:r>
      <w:r>
        <w:rPr>
          <w:position w:val="-1"/>
          <w:sz w:val="28"/>
          <w:szCs w:val="28"/>
        </w:rPr>
        <w:t xml:space="preserve"> </w:t>
      </w:r>
      <w:r>
        <w:rPr>
          <w:w w:val="99"/>
          <w:position w:val="-1"/>
          <w:sz w:val="28"/>
          <w:szCs w:val="28"/>
        </w:rPr>
        <w:t>ID</w:t>
      </w:r>
      <w:r>
        <w:rPr>
          <w:position w:val="-1"/>
          <w:sz w:val="28"/>
          <w:szCs w:val="28"/>
        </w:rPr>
        <w:t xml:space="preserve"> </w:t>
      </w:r>
      <w:r>
        <w:rPr>
          <w:w w:val="99"/>
          <w:position w:val="-1"/>
          <w:sz w:val="28"/>
          <w:szCs w:val="28"/>
        </w:rPr>
        <w:t>N</w:t>
      </w:r>
      <w:r w:rsidR="00B87B93">
        <w:rPr>
          <w:w w:val="99"/>
          <w:position w:val="-1"/>
          <w:sz w:val="28"/>
          <w:szCs w:val="28"/>
        </w:rPr>
        <w:t>umber</w:t>
      </w:r>
      <w:r>
        <w:rPr>
          <w:spacing w:val="1"/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C040A" w:rsidRDefault="00DC040A" w:rsidP="009B2528">
      <w:pPr>
        <w:tabs>
          <w:tab w:val="left" w:pos="6200"/>
        </w:tabs>
        <w:spacing w:line="280" w:lineRule="exact"/>
        <w:ind w:left="632"/>
        <w:rPr>
          <w:position w:val="-1"/>
          <w:sz w:val="28"/>
          <w:szCs w:val="28"/>
          <w:u w:val="single" w:color="000000"/>
        </w:rPr>
      </w:pPr>
    </w:p>
    <w:p w:rsidR="00D114E5" w:rsidRDefault="0081550F" w:rsidP="009B2528">
      <w:pPr>
        <w:tabs>
          <w:tab w:val="left" w:pos="10240"/>
        </w:tabs>
        <w:spacing w:line="280" w:lineRule="exact"/>
        <w:ind w:left="632"/>
        <w:rPr>
          <w:position w:val="-1"/>
          <w:sz w:val="28"/>
          <w:szCs w:val="28"/>
          <w:u w:val="single" w:color="000000"/>
        </w:rPr>
      </w:pPr>
      <w:r>
        <w:rPr>
          <w:w w:val="99"/>
          <w:position w:val="-1"/>
          <w:sz w:val="28"/>
          <w:szCs w:val="28"/>
        </w:rPr>
        <w:t>N</w:t>
      </w:r>
      <w:r w:rsidR="00B87B93">
        <w:rPr>
          <w:w w:val="99"/>
          <w:position w:val="-1"/>
          <w:sz w:val="28"/>
          <w:szCs w:val="28"/>
        </w:rPr>
        <w:t>ame as it appears on Menjo</w:t>
      </w:r>
      <w:r>
        <w:rPr>
          <w:spacing w:val="2"/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C040A" w:rsidRDefault="00DC040A" w:rsidP="009B2528">
      <w:pPr>
        <w:tabs>
          <w:tab w:val="left" w:pos="10240"/>
        </w:tabs>
        <w:spacing w:line="280" w:lineRule="exact"/>
        <w:ind w:left="632"/>
        <w:rPr>
          <w:position w:val="-1"/>
          <w:sz w:val="28"/>
          <w:szCs w:val="28"/>
          <w:u w:val="single" w:color="000000"/>
        </w:rPr>
      </w:pPr>
    </w:p>
    <w:p w:rsidR="00D114E5" w:rsidRDefault="00917D30" w:rsidP="00917D30">
      <w:pPr>
        <w:ind w:left="634"/>
        <w:rPr>
          <w:position w:val="-1"/>
          <w:sz w:val="28"/>
          <w:szCs w:val="28"/>
        </w:rPr>
      </w:pPr>
      <w:r>
        <w:rPr>
          <w:position w:val="-1"/>
          <w:sz w:val="28"/>
          <w:szCs w:val="28"/>
        </w:rPr>
        <w:t>Rank</w:t>
      </w:r>
      <w:proofErr w:type="gramStart"/>
      <w:r w:rsidRPr="009B2528">
        <w:rPr>
          <w:position w:val="-1"/>
          <w:sz w:val="28"/>
          <w:szCs w:val="28"/>
        </w:rPr>
        <w:t>:</w:t>
      </w:r>
      <w:r>
        <w:rPr>
          <w:position w:val="-1"/>
          <w:sz w:val="28"/>
          <w:szCs w:val="28"/>
        </w:rPr>
        <w:t>_</w:t>
      </w:r>
      <w:proofErr w:type="gramEnd"/>
      <w:r>
        <w:rPr>
          <w:position w:val="-1"/>
          <w:sz w:val="28"/>
          <w:szCs w:val="28"/>
        </w:rPr>
        <w:t>_____________________</w:t>
      </w:r>
      <w:r w:rsidRPr="00917D30">
        <w:rPr>
          <w:position w:val="-1"/>
          <w:sz w:val="28"/>
          <w:szCs w:val="28"/>
        </w:rPr>
        <w:t xml:space="preserve">    </w:t>
      </w:r>
      <w:r>
        <w:rPr>
          <w:position w:val="-1"/>
          <w:sz w:val="28"/>
          <w:szCs w:val="28"/>
        </w:rPr>
        <w:t xml:space="preserve">      </w:t>
      </w:r>
      <w:r w:rsidRPr="00917D30">
        <w:rPr>
          <w:position w:val="-1"/>
          <w:sz w:val="28"/>
          <w:szCs w:val="28"/>
        </w:rPr>
        <w:t>Issued Date</w:t>
      </w:r>
      <w:r>
        <w:rPr>
          <w:position w:val="-1"/>
          <w:sz w:val="28"/>
          <w:szCs w:val="28"/>
        </w:rPr>
        <w:t>:___________________________</w:t>
      </w:r>
    </w:p>
    <w:p w:rsidR="00DC040A" w:rsidRDefault="00DC040A" w:rsidP="00917D30">
      <w:pPr>
        <w:ind w:left="634"/>
        <w:rPr>
          <w:position w:val="-1"/>
          <w:sz w:val="28"/>
          <w:szCs w:val="28"/>
        </w:rPr>
      </w:pPr>
    </w:p>
    <w:p w:rsidR="00D114E5" w:rsidRPr="009B2528" w:rsidRDefault="0081550F" w:rsidP="00DC040A">
      <w:pPr>
        <w:spacing w:after="120" w:line="280" w:lineRule="exact"/>
        <w:ind w:left="634"/>
        <w:rPr>
          <w:sz w:val="28"/>
          <w:szCs w:val="28"/>
          <w:u w:val="single"/>
        </w:rPr>
      </w:pPr>
      <w:r>
        <w:rPr>
          <w:position w:val="-1"/>
          <w:sz w:val="28"/>
          <w:szCs w:val="28"/>
        </w:rPr>
        <w:t>I</w:t>
      </w:r>
      <w:r w:rsidR="00DC040A">
        <w:rPr>
          <w:position w:val="-1"/>
          <w:sz w:val="28"/>
          <w:szCs w:val="28"/>
        </w:rPr>
        <w:t xml:space="preserve">ssuing </w:t>
      </w:r>
      <w:r w:rsidR="00B87B93">
        <w:rPr>
          <w:position w:val="-1"/>
          <w:sz w:val="28"/>
          <w:szCs w:val="28"/>
        </w:rPr>
        <w:t>Federation</w:t>
      </w:r>
      <w:r w:rsidRPr="009B2528">
        <w:rPr>
          <w:position w:val="-1"/>
          <w:sz w:val="28"/>
          <w:szCs w:val="28"/>
        </w:rPr>
        <w:t>:</w:t>
      </w:r>
      <w:r w:rsidR="00DC040A" w:rsidRPr="00DC040A">
        <w:rPr>
          <w:position w:val="-1"/>
          <w:sz w:val="28"/>
          <w:szCs w:val="28"/>
        </w:rPr>
        <w:t xml:space="preserve"> </w:t>
      </w:r>
      <w:r w:rsidR="00DC040A">
        <w:rPr>
          <w:position w:val="-1"/>
          <w:sz w:val="28"/>
          <w:szCs w:val="28"/>
        </w:rPr>
        <w:t>____________________________________</w:t>
      </w:r>
    </w:p>
    <w:p w:rsidR="00D114E5" w:rsidRDefault="00D114E5" w:rsidP="009B2528">
      <w:pPr>
        <w:spacing w:line="280" w:lineRule="exact"/>
        <w:rPr>
          <w:sz w:val="10"/>
          <w:szCs w:val="10"/>
        </w:rPr>
      </w:pPr>
    </w:p>
    <w:p w:rsidR="00D114E5" w:rsidRDefault="00D114E5" w:rsidP="009B2528">
      <w:pPr>
        <w:spacing w:line="280" w:lineRule="exact"/>
      </w:pPr>
    </w:p>
    <w:p w:rsidR="00DC040A" w:rsidRDefault="00DC040A" w:rsidP="009B2528">
      <w:pPr>
        <w:spacing w:line="280" w:lineRule="exact"/>
      </w:pPr>
    </w:p>
    <w:p w:rsidR="00D114E5" w:rsidRDefault="00820EF9" w:rsidP="00820EF9">
      <w:pPr>
        <w:spacing w:line="280" w:lineRule="exact"/>
        <w:ind w:left="632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----------  </w:t>
      </w:r>
      <w:r>
        <w:rPr>
          <w:spacing w:val="-15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&gt;</w:t>
      </w:r>
      <w:r>
        <w:rPr>
          <w:spacing w:val="-1"/>
          <w:position w:val="-1"/>
          <w:sz w:val="28"/>
          <w:szCs w:val="28"/>
        </w:rPr>
        <w:t>&gt;</w:t>
      </w:r>
      <w:r>
        <w:rPr>
          <w:position w:val="-1"/>
          <w:sz w:val="28"/>
          <w:szCs w:val="28"/>
        </w:rPr>
        <w:t>&gt;&gt;</w:t>
      </w:r>
      <w:r>
        <w:rPr>
          <w:spacing w:val="-15"/>
          <w:position w:val="-1"/>
          <w:sz w:val="28"/>
          <w:szCs w:val="28"/>
        </w:rPr>
        <w:t xml:space="preserve">  </w:t>
      </w:r>
      <w:r w:rsidR="0081550F">
        <w:rPr>
          <w:position w:val="-1"/>
          <w:sz w:val="28"/>
          <w:szCs w:val="28"/>
        </w:rPr>
        <w:t>&lt;&lt;&lt;&lt;</w:t>
      </w:r>
      <w:r>
        <w:rPr>
          <w:position w:val="-1"/>
          <w:sz w:val="28"/>
          <w:szCs w:val="28"/>
        </w:rPr>
        <w:t xml:space="preserve">  </w:t>
      </w:r>
      <w:r w:rsidR="0081550F">
        <w:rPr>
          <w:position w:val="-1"/>
          <w:sz w:val="28"/>
          <w:szCs w:val="28"/>
        </w:rPr>
        <w:t xml:space="preserve"> ------------</w:t>
      </w:r>
      <w:r w:rsidR="0081550F">
        <w:rPr>
          <w:spacing w:val="-11"/>
          <w:position w:val="-1"/>
          <w:sz w:val="28"/>
          <w:szCs w:val="28"/>
        </w:rPr>
        <w:t xml:space="preserve"> </w:t>
      </w:r>
      <w:r>
        <w:rPr>
          <w:spacing w:val="-11"/>
          <w:position w:val="-1"/>
          <w:sz w:val="28"/>
          <w:szCs w:val="28"/>
        </w:rPr>
        <w:t xml:space="preserve">  </w:t>
      </w:r>
      <w:r>
        <w:rPr>
          <w:position w:val="-1"/>
          <w:sz w:val="28"/>
          <w:szCs w:val="28"/>
        </w:rPr>
        <w:t>&gt;</w:t>
      </w:r>
      <w:r>
        <w:rPr>
          <w:spacing w:val="-1"/>
          <w:position w:val="-1"/>
          <w:sz w:val="28"/>
          <w:szCs w:val="28"/>
        </w:rPr>
        <w:t>&gt;</w:t>
      </w:r>
      <w:r>
        <w:rPr>
          <w:position w:val="-1"/>
          <w:sz w:val="28"/>
          <w:szCs w:val="28"/>
        </w:rPr>
        <w:t xml:space="preserve">&gt;&gt;  </w:t>
      </w:r>
      <w:r w:rsidR="0081550F">
        <w:rPr>
          <w:position w:val="-1"/>
          <w:sz w:val="28"/>
          <w:szCs w:val="28"/>
        </w:rPr>
        <w:t xml:space="preserve">&lt;&lt;&lt;&lt;  </w:t>
      </w:r>
      <w:r>
        <w:rPr>
          <w:position w:val="-1"/>
          <w:sz w:val="28"/>
          <w:szCs w:val="28"/>
        </w:rPr>
        <w:t xml:space="preserve"> </w:t>
      </w:r>
      <w:r w:rsidR="0081550F">
        <w:rPr>
          <w:position w:val="-1"/>
          <w:sz w:val="28"/>
          <w:szCs w:val="28"/>
        </w:rPr>
        <w:t>------------</w:t>
      </w:r>
      <w:r w:rsidR="0081550F">
        <w:rPr>
          <w:spacing w:val="-11"/>
          <w:position w:val="-1"/>
          <w:sz w:val="28"/>
          <w:szCs w:val="28"/>
        </w:rPr>
        <w:t xml:space="preserve"> </w:t>
      </w:r>
      <w:r>
        <w:rPr>
          <w:spacing w:val="-11"/>
          <w:position w:val="-1"/>
          <w:sz w:val="28"/>
          <w:szCs w:val="28"/>
        </w:rPr>
        <w:t xml:space="preserve">  </w:t>
      </w:r>
      <w:r>
        <w:rPr>
          <w:position w:val="-1"/>
          <w:sz w:val="28"/>
          <w:szCs w:val="28"/>
        </w:rPr>
        <w:t>&gt;</w:t>
      </w:r>
      <w:r>
        <w:rPr>
          <w:spacing w:val="-1"/>
          <w:position w:val="-1"/>
          <w:sz w:val="28"/>
          <w:szCs w:val="28"/>
        </w:rPr>
        <w:t>&gt;</w:t>
      </w:r>
      <w:r>
        <w:rPr>
          <w:position w:val="-1"/>
          <w:sz w:val="28"/>
          <w:szCs w:val="28"/>
        </w:rPr>
        <w:t xml:space="preserve">&gt;&gt;   </w:t>
      </w:r>
      <w:r w:rsidR="0081550F">
        <w:rPr>
          <w:position w:val="-1"/>
          <w:sz w:val="28"/>
          <w:szCs w:val="28"/>
        </w:rPr>
        <w:t xml:space="preserve">&lt;&lt;&lt;&lt; </w:t>
      </w:r>
      <w:r>
        <w:rPr>
          <w:position w:val="-1"/>
          <w:sz w:val="28"/>
          <w:szCs w:val="28"/>
        </w:rPr>
        <w:t xml:space="preserve"> </w:t>
      </w:r>
      <w:r w:rsidR="0081550F">
        <w:rPr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 xml:space="preserve"> -----------</w:t>
      </w:r>
    </w:p>
    <w:p w:rsidR="00D114E5" w:rsidRDefault="00D114E5" w:rsidP="009B2528">
      <w:pPr>
        <w:spacing w:line="280" w:lineRule="exact"/>
        <w:rPr>
          <w:sz w:val="10"/>
          <w:szCs w:val="10"/>
        </w:rPr>
      </w:pPr>
    </w:p>
    <w:p w:rsidR="00DC040A" w:rsidRDefault="00DC040A" w:rsidP="009B2528">
      <w:pPr>
        <w:spacing w:line="280" w:lineRule="exact"/>
        <w:rPr>
          <w:sz w:val="10"/>
          <w:szCs w:val="10"/>
        </w:rPr>
      </w:pPr>
    </w:p>
    <w:p w:rsidR="00D114E5" w:rsidRDefault="00D114E5" w:rsidP="009B2528">
      <w:pPr>
        <w:spacing w:line="280" w:lineRule="exact"/>
      </w:pPr>
    </w:p>
    <w:p w:rsidR="00820EF9" w:rsidRDefault="00820EF9" w:rsidP="009B2528">
      <w:pPr>
        <w:spacing w:line="280" w:lineRule="exact"/>
        <w:sectPr w:rsidR="00820EF9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D114E5" w:rsidRDefault="00DC040A" w:rsidP="009B2528">
      <w:pPr>
        <w:tabs>
          <w:tab w:val="left" w:pos="6540"/>
        </w:tabs>
        <w:spacing w:line="280" w:lineRule="exact"/>
        <w:ind w:left="632" w:right="-62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lastRenderedPageBreak/>
        <w:t xml:space="preserve">Current </w:t>
      </w:r>
      <w:r w:rsidR="0081550F">
        <w:rPr>
          <w:w w:val="99"/>
          <w:position w:val="-1"/>
          <w:sz w:val="28"/>
          <w:szCs w:val="28"/>
        </w:rPr>
        <w:t>M</w:t>
      </w:r>
      <w:r w:rsidR="00B87B93">
        <w:rPr>
          <w:w w:val="99"/>
          <w:position w:val="-1"/>
          <w:sz w:val="28"/>
          <w:szCs w:val="28"/>
        </w:rPr>
        <w:t>ember Federation</w:t>
      </w:r>
      <w:r w:rsidR="0081550F">
        <w:rPr>
          <w:w w:val="99"/>
          <w:position w:val="-1"/>
          <w:sz w:val="28"/>
          <w:szCs w:val="28"/>
        </w:rPr>
        <w:t>:</w:t>
      </w:r>
      <w:r w:rsidR="0081550F">
        <w:rPr>
          <w:w w:val="99"/>
          <w:position w:val="-1"/>
          <w:sz w:val="28"/>
          <w:szCs w:val="28"/>
          <w:u w:val="single" w:color="000000"/>
        </w:rPr>
        <w:t xml:space="preserve"> </w:t>
      </w:r>
      <w:r w:rsidR="0081550F">
        <w:rPr>
          <w:position w:val="-1"/>
          <w:sz w:val="28"/>
          <w:szCs w:val="28"/>
          <w:u w:val="single" w:color="000000"/>
        </w:rPr>
        <w:tab/>
      </w:r>
    </w:p>
    <w:p w:rsidR="00D114E5" w:rsidRDefault="0081550F" w:rsidP="009B2528">
      <w:pPr>
        <w:tabs>
          <w:tab w:val="left" w:pos="2920"/>
        </w:tabs>
        <w:spacing w:line="280" w:lineRule="exact"/>
        <w:rPr>
          <w:position w:val="-1"/>
          <w:sz w:val="28"/>
          <w:szCs w:val="28"/>
          <w:u w:val="single" w:color="000000"/>
        </w:rPr>
      </w:pPr>
      <w:r>
        <w:br w:type="column"/>
      </w:r>
      <w:r>
        <w:rPr>
          <w:w w:val="99"/>
          <w:position w:val="-1"/>
          <w:sz w:val="28"/>
          <w:szCs w:val="28"/>
        </w:rPr>
        <w:lastRenderedPageBreak/>
        <w:t>D</w:t>
      </w:r>
      <w:r w:rsidR="00B87B93">
        <w:rPr>
          <w:w w:val="99"/>
          <w:position w:val="-1"/>
          <w:sz w:val="28"/>
          <w:szCs w:val="28"/>
        </w:rPr>
        <w:t>ate</w:t>
      </w:r>
      <w:r>
        <w:rPr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C040A" w:rsidRDefault="00DC040A" w:rsidP="009B2528">
      <w:pPr>
        <w:tabs>
          <w:tab w:val="left" w:pos="2920"/>
        </w:tabs>
        <w:spacing w:line="280" w:lineRule="exact"/>
        <w:rPr>
          <w:position w:val="-1"/>
          <w:sz w:val="28"/>
          <w:szCs w:val="28"/>
          <w:u w:val="single" w:color="000000"/>
        </w:rPr>
      </w:pPr>
    </w:p>
    <w:p w:rsidR="00DC040A" w:rsidRDefault="00DC040A" w:rsidP="009B2528">
      <w:pPr>
        <w:tabs>
          <w:tab w:val="left" w:pos="2920"/>
        </w:tabs>
        <w:spacing w:line="280" w:lineRule="exact"/>
        <w:rPr>
          <w:sz w:val="28"/>
          <w:szCs w:val="28"/>
        </w:rPr>
        <w:sectPr w:rsidR="00DC040A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6549" w:space="840"/>
            <w:col w:w="3811"/>
          </w:cols>
        </w:sectPr>
      </w:pPr>
    </w:p>
    <w:p w:rsidR="00D114E5" w:rsidRDefault="0081550F" w:rsidP="009B2528">
      <w:pPr>
        <w:spacing w:line="280" w:lineRule="exact"/>
        <w:ind w:left="632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="00B87B93">
        <w:rPr>
          <w:sz w:val="28"/>
          <w:szCs w:val="28"/>
        </w:rPr>
        <w:t>ember Federation President’s</w:t>
      </w:r>
    </w:p>
    <w:p w:rsidR="00D114E5" w:rsidRDefault="00D114E5" w:rsidP="00DC040A">
      <w:pPr>
        <w:spacing w:line="140" w:lineRule="exact"/>
      </w:pPr>
    </w:p>
    <w:p w:rsidR="00D114E5" w:rsidRDefault="0081550F" w:rsidP="009B2528">
      <w:pPr>
        <w:tabs>
          <w:tab w:val="left" w:pos="8660"/>
        </w:tabs>
        <w:spacing w:line="280" w:lineRule="exact"/>
        <w:ind w:left="1051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t>N</w:t>
      </w:r>
      <w:r w:rsidR="00B87B93">
        <w:rPr>
          <w:w w:val="99"/>
          <w:position w:val="-1"/>
          <w:sz w:val="28"/>
          <w:szCs w:val="28"/>
        </w:rPr>
        <w:t>ame</w:t>
      </w:r>
      <w:r>
        <w:rPr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114E5" w:rsidRDefault="00D114E5" w:rsidP="00DC040A">
      <w:pPr>
        <w:spacing w:line="140" w:lineRule="exact"/>
        <w:rPr>
          <w:sz w:val="19"/>
          <w:szCs w:val="19"/>
        </w:rPr>
      </w:pPr>
    </w:p>
    <w:p w:rsidR="00D114E5" w:rsidRDefault="00D114E5" w:rsidP="00DC040A">
      <w:pPr>
        <w:spacing w:line="140" w:lineRule="exact"/>
      </w:pPr>
    </w:p>
    <w:p w:rsidR="00D114E5" w:rsidRDefault="0081550F" w:rsidP="009B2528">
      <w:pPr>
        <w:tabs>
          <w:tab w:val="left" w:pos="8580"/>
        </w:tabs>
        <w:spacing w:line="280" w:lineRule="exact"/>
        <w:ind w:left="1051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t>S</w:t>
      </w:r>
      <w:r w:rsidR="00B87B93">
        <w:rPr>
          <w:w w:val="99"/>
          <w:position w:val="-1"/>
          <w:sz w:val="28"/>
          <w:szCs w:val="28"/>
        </w:rPr>
        <w:t>ignature</w:t>
      </w:r>
      <w:r>
        <w:rPr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114E5" w:rsidRDefault="00D114E5" w:rsidP="009B2528">
      <w:pPr>
        <w:spacing w:line="280" w:lineRule="exact"/>
        <w:rPr>
          <w:sz w:val="24"/>
          <w:szCs w:val="24"/>
        </w:rPr>
      </w:pPr>
    </w:p>
    <w:p w:rsidR="00D114E5" w:rsidRDefault="0081550F" w:rsidP="00DC040A">
      <w:pPr>
        <w:spacing w:line="300" w:lineRule="exact"/>
        <w:ind w:left="634"/>
        <w:rPr>
          <w:sz w:val="28"/>
          <w:szCs w:val="28"/>
        </w:rPr>
      </w:pPr>
      <w:r>
        <w:rPr>
          <w:sz w:val="28"/>
          <w:szCs w:val="28"/>
        </w:rPr>
        <w:t>M</w:t>
      </w:r>
      <w:r w:rsidR="00B87B93">
        <w:rPr>
          <w:sz w:val="28"/>
          <w:szCs w:val="28"/>
        </w:rPr>
        <w:t>ailing address information for Re-issued Menjo</w:t>
      </w:r>
      <w:r>
        <w:rPr>
          <w:sz w:val="28"/>
          <w:szCs w:val="28"/>
        </w:rPr>
        <w:t>:</w:t>
      </w:r>
    </w:p>
    <w:p w:rsidR="00D114E5" w:rsidRDefault="00D114E5" w:rsidP="00DC040A">
      <w:pPr>
        <w:spacing w:line="140" w:lineRule="exact"/>
        <w:rPr>
          <w:sz w:val="12"/>
          <w:szCs w:val="12"/>
        </w:rPr>
      </w:pPr>
    </w:p>
    <w:p w:rsidR="00D114E5" w:rsidRDefault="00D114E5" w:rsidP="00DC040A">
      <w:pPr>
        <w:spacing w:line="140" w:lineRule="exact"/>
      </w:pPr>
    </w:p>
    <w:p w:rsidR="00D114E5" w:rsidRDefault="00B87B93" w:rsidP="009B2528">
      <w:pPr>
        <w:tabs>
          <w:tab w:val="left" w:pos="8520"/>
        </w:tabs>
        <w:spacing w:line="280" w:lineRule="exact"/>
        <w:ind w:left="632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t>Name</w:t>
      </w:r>
      <w:r w:rsidR="0081550F">
        <w:rPr>
          <w:w w:val="99"/>
          <w:position w:val="-1"/>
          <w:sz w:val="28"/>
          <w:szCs w:val="28"/>
        </w:rPr>
        <w:t>:</w:t>
      </w:r>
      <w:r w:rsidR="0081550F">
        <w:rPr>
          <w:w w:val="99"/>
          <w:position w:val="-1"/>
          <w:sz w:val="28"/>
          <w:szCs w:val="28"/>
          <w:u w:val="single" w:color="000000"/>
        </w:rPr>
        <w:t xml:space="preserve"> </w:t>
      </w:r>
      <w:r w:rsidR="0081550F">
        <w:rPr>
          <w:position w:val="-1"/>
          <w:sz w:val="28"/>
          <w:szCs w:val="28"/>
          <w:u w:val="single" w:color="000000"/>
        </w:rPr>
        <w:tab/>
      </w:r>
    </w:p>
    <w:p w:rsidR="00D114E5" w:rsidRDefault="00D114E5" w:rsidP="00DC040A">
      <w:pPr>
        <w:spacing w:line="140" w:lineRule="exact"/>
        <w:rPr>
          <w:sz w:val="10"/>
          <w:szCs w:val="10"/>
        </w:rPr>
      </w:pPr>
    </w:p>
    <w:p w:rsidR="00D114E5" w:rsidRDefault="00D114E5" w:rsidP="00DC040A">
      <w:pPr>
        <w:spacing w:line="140" w:lineRule="exact"/>
      </w:pPr>
    </w:p>
    <w:p w:rsidR="00D114E5" w:rsidRDefault="0081550F" w:rsidP="009B2528">
      <w:pPr>
        <w:tabs>
          <w:tab w:val="left" w:pos="10380"/>
        </w:tabs>
        <w:spacing w:line="280" w:lineRule="exact"/>
        <w:ind w:left="632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t>A</w:t>
      </w:r>
      <w:r w:rsidR="00B87B93">
        <w:rPr>
          <w:w w:val="99"/>
          <w:position w:val="-1"/>
          <w:sz w:val="28"/>
          <w:szCs w:val="28"/>
        </w:rPr>
        <w:t>ddress</w:t>
      </w:r>
      <w:proofErr w:type="gramStart"/>
      <w:r>
        <w:rPr>
          <w:w w:val="99"/>
          <w:position w:val="-1"/>
          <w:sz w:val="28"/>
          <w:szCs w:val="28"/>
        </w:rPr>
        <w:t>:_</w:t>
      </w:r>
      <w:proofErr w:type="gramEnd"/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114E5" w:rsidRDefault="00D114E5" w:rsidP="00DC040A">
      <w:pPr>
        <w:spacing w:line="140" w:lineRule="exact"/>
        <w:rPr>
          <w:sz w:val="10"/>
          <w:szCs w:val="10"/>
        </w:rPr>
      </w:pPr>
    </w:p>
    <w:p w:rsidR="00D114E5" w:rsidRDefault="00D114E5" w:rsidP="00DC040A">
      <w:pPr>
        <w:spacing w:line="140" w:lineRule="exact"/>
      </w:pPr>
    </w:p>
    <w:p w:rsidR="00820EF9" w:rsidRDefault="00820EF9" w:rsidP="009B2528">
      <w:pPr>
        <w:spacing w:line="280" w:lineRule="exact"/>
        <w:sectPr w:rsidR="00820EF9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D114E5" w:rsidRDefault="0081550F" w:rsidP="009B2528">
      <w:pPr>
        <w:tabs>
          <w:tab w:val="left" w:pos="3600"/>
        </w:tabs>
        <w:spacing w:line="280" w:lineRule="exact"/>
        <w:ind w:left="632" w:right="-62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lastRenderedPageBreak/>
        <w:t>P</w:t>
      </w:r>
      <w:r w:rsidR="00B87B93">
        <w:rPr>
          <w:w w:val="99"/>
          <w:position w:val="-1"/>
          <w:sz w:val="28"/>
          <w:szCs w:val="28"/>
        </w:rPr>
        <w:t>ho</w:t>
      </w:r>
      <w:r w:rsidR="009B2528">
        <w:rPr>
          <w:w w:val="99"/>
          <w:position w:val="-1"/>
          <w:sz w:val="28"/>
          <w:szCs w:val="28"/>
        </w:rPr>
        <w:t>ne</w:t>
      </w:r>
      <w:r>
        <w:rPr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114E5" w:rsidRDefault="0081550F" w:rsidP="009B2528">
      <w:pPr>
        <w:tabs>
          <w:tab w:val="left" w:pos="2520"/>
        </w:tabs>
        <w:spacing w:line="280" w:lineRule="exact"/>
        <w:ind w:right="-62"/>
        <w:rPr>
          <w:sz w:val="28"/>
          <w:szCs w:val="28"/>
        </w:rPr>
      </w:pPr>
      <w:r>
        <w:br w:type="column"/>
      </w:r>
      <w:r>
        <w:rPr>
          <w:w w:val="99"/>
          <w:position w:val="-1"/>
          <w:sz w:val="28"/>
          <w:szCs w:val="28"/>
        </w:rPr>
        <w:lastRenderedPageBreak/>
        <w:t>F</w:t>
      </w:r>
      <w:r w:rsidR="00B87B93">
        <w:rPr>
          <w:w w:val="99"/>
          <w:position w:val="-1"/>
          <w:sz w:val="28"/>
          <w:szCs w:val="28"/>
        </w:rPr>
        <w:t>ax</w:t>
      </w:r>
      <w:r>
        <w:rPr>
          <w:w w:val="99"/>
          <w:position w:val="-1"/>
          <w:sz w:val="28"/>
          <w:szCs w:val="28"/>
        </w:rPr>
        <w:t>:</w:t>
      </w:r>
      <w:r>
        <w:rPr>
          <w:position w:val="-1"/>
          <w:sz w:val="28"/>
          <w:szCs w:val="28"/>
        </w:rPr>
        <w:t xml:space="preserve"> 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114E5" w:rsidRDefault="0081550F" w:rsidP="009B2528">
      <w:pPr>
        <w:tabs>
          <w:tab w:val="left" w:pos="3980"/>
        </w:tabs>
        <w:spacing w:line="280" w:lineRule="exact"/>
        <w:rPr>
          <w:position w:val="-1"/>
          <w:sz w:val="28"/>
          <w:szCs w:val="28"/>
          <w:u w:val="single" w:color="000000"/>
        </w:rPr>
      </w:pPr>
      <w:r>
        <w:br w:type="column"/>
      </w:r>
      <w:r>
        <w:rPr>
          <w:w w:val="99"/>
          <w:position w:val="-1"/>
          <w:sz w:val="28"/>
          <w:szCs w:val="28"/>
        </w:rPr>
        <w:lastRenderedPageBreak/>
        <w:t>E-</w:t>
      </w:r>
      <w:r w:rsidR="00B87B93">
        <w:rPr>
          <w:w w:val="99"/>
          <w:position w:val="-1"/>
          <w:sz w:val="28"/>
          <w:szCs w:val="28"/>
        </w:rPr>
        <w:t>mail</w:t>
      </w:r>
      <w:r>
        <w:rPr>
          <w:w w:val="99"/>
          <w:position w:val="-1"/>
          <w:sz w:val="28"/>
          <w:szCs w:val="28"/>
        </w:rPr>
        <w:t>:</w:t>
      </w:r>
      <w:r>
        <w:rPr>
          <w:w w:val="99"/>
          <w:position w:val="-1"/>
          <w:sz w:val="28"/>
          <w:szCs w:val="28"/>
          <w:u w:val="single" w:color="000000"/>
        </w:rPr>
        <w:t xml:space="preserve"> </w:t>
      </w:r>
      <w:r>
        <w:rPr>
          <w:position w:val="-1"/>
          <w:sz w:val="28"/>
          <w:szCs w:val="28"/>
          <w:u w:val="single" w:color="000000"/>
        </w:rPr>
        <w:tab/>
      </w:r>
    </w:p>
    <w:p w:rsidR="00DC040A" w:rsidRDefault="00DC040A" w:rsidP="009B2528">
      <w:pPr>
        <w:tabs>
          <w:tab w:val="left" w:pos="3980"/>
        </w:tabs>
        <w:spacing w:line="280" w:lineRule="exact"/>
        <w:rPr>
          <w:position w:val="-1"/>
          <w:sz w:val="28"/>
          <w:szCs w:val="28"/>
          <w:u w:val="single" w:color="000000"/>
        </w:rPr>
      </w:pPr>
    </w:p>
    <w:p w:rsidR="00DC040A" w:rsidRDefault="00DC040A" w:rsidP="009B2528">
      <w:pPr>
        <w:tabs>
          <w:tab w:val="left" w:pos="3980"/>
        </w:tabs>
        <w:spacing w:line="280" w:lineRule="exact"/>
        <w:rPr>
          <w:sz w:val="28"/>
          <w:szCs w:val="28"/>
        </w:rPr>
        <w:sectPr w:rsidR="00DC040A">
          <w:type w:val="continuous"/>
          <w:pgSz w:w="12240" w:h="15840"/>
          <w:pgMar w:top="0" w:right="520" w:bottom="280" w:left="520" w:header="720" w:footer="720" w:gutter="0"/>
          <w:cols w:num="3" w:space="720" w:equalWidth="0">
            <w:col w:w="3604" w:space="139"/>
            <w:col w:w="2528" w:space="138"/>
            <w:col w:w="4791"/>
          </w:cols>
        </w:sectPr>
      </w:pPr>
    </w:p>
    <w:p w:rsidR="00D114E5" w:rsidRDefault="00D114E5" w:rsidP="009B2528">
      <w:pPr>
        <w:spacing w:line="280" w:lineRule="exact"/>
        <w:rPr>
          <w:sz w:val="24"/>
          <w:szCs w:val="24"/>
        </w:rPr>
      </w:pPr>
    </w:p>
    <w:p w:rsidR="0081550F" w:rsidRDefault="0081550F" w:rsidP="009B2528">
      <w:pPr>
        <w:spacing w:line="280" w:lineRule="exact"/>
        <w:ind w:left="632" w:right="1501"/>
        <w:rPr>
          <w:color w:val="FF0000"/>
          <w:sz w:val="28"/>
          <w:szCs w:val="28"/>
        </w:rPr>
      </w:pPr>
    </w:p>
    <w:p w:rsidR="00DC040A" w:rsidRDefault="00DC040A" w:rsidP="00DC040A">
      <w:pPr>
        <w:spacing w:line="300" w:lineRule="exact"/>
        <w:ind w:left="634" w:right="149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Note:</w:t>
      </w:r>
    </w:p>
    <w:p w:rsidR="00D114E5" w:rsidRPr="00B8545A" w:rsidRDefault="00DC040A" w:rsidP="00DC040A">
      <w:pPr>
        <w:pStyle w:val="ListParagraph"/>
        <w:numPr>
          <w:ilvl w:val="0"/>
          <w:numId w:val="2"/>
        </w:numPr>
        <w:spacing w:line="300" w:lineRule="exact"/>
        <w:ind w:left="1440" w:right="1498"/>
        <w:rPr>
          <w:color w:val="FF0000"/>
          <w:sz w:val="28"/>
          <w:szCs w:val="28"/>
        </w:rPr>
      </w:pPr>
      <w:r w:rsidRPr="00DC040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DC040A">
        <w:rPr>
          <w:color w:val="FF0000"/>
          <w:sz w:val="28"/>
          <w:szCs w:val="28"/>
        </w:rPr>
        <w:t>Current</w:t>
      </w:r>
      <w:r w:rsidR="00B87B93" w:rsidRPr="00DC040A">
        <w:rPr>
          <w:color w:val="FF0000"/>
          <w:sz w:val="28"/>
          <w:szCs w:val="28"/>
        </w:rPr>
        <w:t xml:space="preserve"> Member Federation President </w:t>
      </w:r>
      <w:r w:rsidRPr="00DC040A">
        <w:rPr>
          <w:color w:val="FF0000"/>
          <w:sz w:val="28"/>
          <w:szCs w:val="28"/>
        </w:rPr>
        <w:t>must send</w:t>
      </w:r>
      <w:r>
        <w:rPr>
          <w:color w:val="FF0000"/>
          <w:sz w:val="28"/>
          <w:szCs w:val="28"/>
        </w:rPr>
        <w:t xml:space="preserve"> this request to the </w:t>
      </w:r>
      <w:r w:rsidR="00B87B93" w:rsidRPr="00DC040A">
        <w:rPr>
          <w:color w:val="FF0000"/>
          <w:sz w:val="28"/>
          <w:szCs w:val="28"/>
        </w:rPr>
        <w:t>current</w:t>
      </w:r>
      <w:r>
        <w:rPr>
          <w:color w:val="FF0000"/>
          <w:sz w:val="28"/>
          <w:szCs w:val="28"/>
        </w:rPr>
        <w:t xml:space="preserve"> </w:t>
      </w:r>
      <w:r w:rsidR="00B87B93" w:rsidRPr="00DC040A">
        <w:rPr>
          <w:color w:val="FF0000"/>
          <w:sz w:val="28"/>
          <w:szCs w:val="28"/>
        </w:rPr>
        <w:t xml:space="preserve">AUSKF Vice-president for Promotion &amp; Examination per AUSKF </w:t>
      </w:r>
      <w:r w:rsidRPr="00DC040A">
        <w:rPr>
          <w:color w:val="FF0000"/>
          <w:sz w:val="28"/>
          <w:szCs w:val="28"/>
        </w:rPr>
        <w:t>w</w:t>
      </w:r>
      <w:r w:rsidR="00B87B93" w:rsidRPr="00DC040A">
        <w:rPr>
          <w:color w:val="FF0000"/>
          <w:sz w:val="28"/>
          <w:szCs w:val="28"/>
        </w:rPr>
        <w:t>ebsite</w:t>
      </w:r>
      <w:r w:rsidR="009B2528" w:rsidRPr="00DC040A">
        <w:rPr>
          <w:color w:val="FF0000"/>
          <w:sz w:val="28"/>
          <w:szCs w:val="28"/>
        </w:rPr>
        <w:t>.</w:t>
      </w:r>
      <w:r w:rsidR="0081550F" w:rsidRPr="00DC040A">
        <w:rPr>
          <w:color w:val="FF0000"/>
          <w:sz w:val="28"/>
          <w:szCs w:val="28"/>
        </w:rPr>
        <w:t xml:space="preserve"> </w:t>
      </w:r>
      <w:r w:rsidRPr="00DC040A">
        <w:rPr>
          <w:color w:val="FF0000"/>
          <w:sz w:val="28"/>
          <w:szCs w:val="28"/>
        </w:rPr>
        <w:t xml:space="preserve"> </w:t>
      </w:r>
      <w:hyperlink r:id="rId7">
        <w:r w:rsidR="0081550F" w:rsidRPr="00DC040A">
          <w:rPr>
            <w:color w:val="1F497D" w:themeColor="text2"/>
            <w:sz w:val="28"/>
            <w:szCs w:val="28"/>
            <w:u w:val="single" w:color="0000FF"/>
          </w:rPr>
          <w:t>http://www.auskf.org/auskf.h</w:t>
        </w:r>
        <w:r w:rsidR="0081550F" w:rsidRPr="00DC040A">
          <w:rPr>
            <w:color w:val="1F497D" w:themeColor="text2"/>
            <w:spacing w:val="2"/>
            <w:sz w:val="28"/>
            <w:szCs w:val="28"/>
            <w:u w:val="single" w:color="0000FF"/>
          </w:rPr>
          <w:t>t</w:t>
        </w:r>
        <w:r w:rsidR="0081550F" w:rsidRPr="00DC040A">
          <w:rPr>
            <w:color w:val="1F497D" w:themeColor="text2"/>
            <w:sz w:val="28"/>
            <w:szCs w:val="28"/>
            <w:u w:val="single" w:color="0000FF"/>
          </w:rPr>
          <w:t>m</w:t>
        </w:r>
      </w:hyperlink>
    </w:p>
    <w:p w:rsidR="00B8545A" w:rsidRPr="00DC040A" w:rsidRDefault="00B8545A" w:rsidP="00B8545A">
      <w:pPr>
        <w:pStyle w:val="ListParagraph"/>
        <w:spacing w:line="300" w:lineRule="exact"/>
        <w:ind w:left="1440" w:right="1498"/>
        <w:rPr>
          <w:color w:val="FF0000"/>
          <w:sz w:val="28"/>
          <w:szCs w:val="28"/>
        </w:rPr>
      </w:pPr>
    </w:p>
    <w:p w:rsidR="00B8545A" w:rsidRDefault="0081550F" w:rsidP="00DC040A">
      <w:pPr>
        <w:pStyle w:val="ListParagraph"/>
        <w:numPr>
          <w:ilvl w:val="0"/>
          <w:numId w:val="2"/>
        </w:numPr>
        <w:spacing w:line="280" w:lineRule="exact"/>
        <w:ind w:left="1440" w:right="1676"/>
        <w:rPr>
          <w:color w:val="FF0000"/>
          <w:sz w:val="28"/>
          <w:szCs w:val="28"/>
        </w:rPr>
      </w:pPr>
      <w:r w:rsidRPr="00B8545A">
        <w:rPr>
          <w:color w:val="FF0000"/>
          <w:spacing w:val="-2"/>
          <w:sz w:val="28"/>
          <w:szCs w:val="28"/>
        </w:rPr>
        <w:t xml:space="preserve"> </w:t>
      </w:r>
      <w:r w:rsidR="00B8545A" w:rsidRPr="00B8545A">
        <w:rPr>
          <w:color w:val="FF0000"/>
          <w:spacing w:val="-2"/>
          <w:sz w:val="28"/>
          <w:szCs w:val="28"/>
        </w:rPr>
        <w:t xml:space="preserve"> A</w:t>
      </w:r>
      <w:r w:rsidRPr="00B8545A">
        <w:rPr>
          <w:color w:val="FF0000"/>
          <w:sz w:val="28"/>
          <w:szCs w:val="28"/>
        </w:rPr>
        <w:t>$20</w:t>
      </w:r>
      <w:r w:rsidRPr="00B8545A">
        <w:rPr>
          <w:color w:val="FF0000"/>
          <w:spacing w:val="-4"/>
          <w:sz w:val="28"/>
          <w:szCs w:val="28"/>
        </w:rPr>
        <w:t xml:space="preserve"> </w:t>
      </w:r>
      <w:r w:rsidR="00B87B93" w:rsidRPr="00B8545A">
        <w:rPr>
          <w:color w:val="FF0000"/>
          <w:spacing w:val="-4"/>
          <w:sz w:val="28"/>
          <w:szCs w:val="28"/>
        </w:rPr>
        <w:t xml:space="preserve">replacement fee payable to </w:t>
      </w:r>
      <w:r w:rsidRPr="00B8545A">
        <w:rPr>
          <w:color w:val="FF0000"/>
          <w:sz w:val="28"/>
          <w:szCs w:val="28"/>
        </w:rPr>
        <w:t>AUSKF</w:t>
      </w:r>
      <w:r w:rsidRPr="00B8545A">
        <w:rPr>
          <w:color w:val="FF0000"/>
          <w:spacing w:val="-9"/>
          <w:sz w:val="28"/>
          <w:szCs w:val="28"/>
        </w:rPr>
        <w:t xml:space="preserve"> </w:t>
      </w:r>
      <w:r w:rsidR="00B87B93" w:rsidRPr="00B8545A">
        <w:rPr>
          <w:color w:val="FF0000"/>
          <w:spacing w:val="-9"/>
          <w:sz w:val="28"/>
          <w:szCs w:val="28"/>
        </w:rPr>
        <w:t>is required to process this request</w:t>
      </w:r>
      <w:r w:rsidRPr="00B8545A">
        <w:rPr>
          <w:color w:val="FF0000"/>
          <w:sz w:val="28"/>
          <w:szCs w:val="28"/>
        </w:rPr>
        <w:t>.</w:t>
      </w:r>
      <w:r w:rsidR="00B8545A" w:rsidRPr="00B8545A">
        <w:rPr>
          <w:color w:val="FF0000"/>
          <w:sz w:val="28"/>
          <w:szCs w:val="28"/>
        </w:rPr>
        <w:t xml:space="preserve"> Send to </w:t>
      </w:r>
      <w:proofErr w:type="spellStart"/>
      <w:r w:rsidR="00B8545A" w:rsidRPr="00B8545A">
        <w:rPr>
          <w:color w:val="FF0000"/>
          <w:sz w:val="28"/>
          <w:szCs w:val="28"/>
        </w:rPr>
        <w:t>Shinobu</w:t>
      </w:r>
      <w:proofErr w:type="spellEnd"/>
      <w:r w:rsidR="00B8545A" w:rsidRPr="00B8545A">
        <w:rPr>
          <w:color w:val="FF0000"/>
          <w:sz w:val="28"/>
          <w:szCs w:val="28"/>
        </w:rPr>
        <w:t xml:space="preserve"> Maeda  </w:t>
      </w:r>
    </w:p>
    <w:p w:rsidR="00D114E5" w:rsidRPr="00B8545A" w:rsidRDefault="00B8545A" w:rsidP="00B8545A">
      <w:pPr>
        <w:spacing w:line="280" w:lineRule="exact"/>
        <w:ind w:right="167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</w:t>
      </w:r>
      <w:r w:rsidRPr="00B8545A">
        <w:rPr>
          <w:color w:val="FF0000"/>
          <w:sz w:val="28"/>
          <w:szCs w:val="28"/>
        </w:rPr>
        <w:t>2035 Golden Meadow Way, Bartow, FL 33830</w:t>
      </w:r>
    </w:p>
    <w:sectPr w:rsidR="00D114E5" w:rsidRPr="00B8545A">
      <w:type w:val="continuous"/>
      <w:pgSz w:w="12240" w:h="15840"/>
      <w:pgMar w:top="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7495"/>
    <w:multiLevelType w:val="multilevel"/>
    <w:tmpl w:val="A4B89A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BBA6F7F"/>
    <w:multiLevelType w:val="hybridMultilevel"/>
    <w:tmpl w:val="5E22C104"/>
    <w:lvl w:ilvl="0" w:tplc="A8868BE6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E5"/>
    <w:rsid w:val="0081550F"/>
    <w:rsid w:val="00820EF9"/>
    <w:rsid w:val="00917D30"/>
    <w:rsid w:val="0093134E"/>
    <w:rsid w:val="009B2528"/>
    <w:rsid w:val="00B8330B"/>
    <w:rsid w:val="00B8545A"/>
    <w:rsid w:val="00B87B93"/>
    <w:rsid w:val="00D114E5"/>
    <w:rsid w:val="00D1617B"/>
    <w:rsid w:val="00DC040A"/>
    <w:rsid w:val="00DE1C62"/>
    <w:rsid w:val="00E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0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uskf.org/auskf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PCSB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Maeda, Shinobu</dc:creator>
  <cp:lastModifiedBy>Maeda, Shinobu</cp:lastModifiedBy>
  <cp:revision>3</cp:revision>
  <cp:lastPrinted>2015-02-11T14:28:00Z</cp:lastPrinted>
  <dcterms:created xsi:type="dcterms:W3CDTF">2015-02-11T15:17:00Z</dcterms:created>
  <dcterms:modified xsi:type="dcterms:W3CDTF">2015-04-15T01:23:00Z</dcterms:modified>
</cp:coreProperties>
</file>